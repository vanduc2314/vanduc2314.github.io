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D1BAF" w14:textId="4C7A4388" w:rsidR="00A9204E" w:rsidRDefault="001027DF">
      <w:r>
        <w:t xml:space="preserve">IV: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097D9BB1" w14:textId="5FD9F807" w:rsidR="001027DF" w:rsidRDefault="001027DF">
      <w:r>
        <w:t xml:space="preserve">IV.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8B014D">
        <w:t>Roses</w:t>
      </w:r>
    </w:p>
    <w:p w14:paraId="17E2BD30" w14:textId="30634F19" w:rsidR="001027DF" w:rsidRPr="001027DF" w:rsidRDefault="001027DF" w:rsidP="001027DF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Figure 6 </w:t>
      </w:r>
      <w:proofErr w:type="spellStart"/>
      <w:r>
        <w:t>hoặc</w:t>
      </w:r>
      <w:proofErr w:type="spellEnd"/>
      <w:r>
        <w:t xml:space="preserve"> Table 3.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8B014D">
        <w:t>Roses</w:t>
      </w:r>
      <w:r>
        <w:t xml:space="preserve"> </w:t>
      </w:r>
      <w:proofErr w:type="spellStart"/>
      <w:r>
        <w:t>là</w:t>
      </w:r>
      <w:proofErr w:type="spellEnd"/>
      <w:r>
        <w:t xml:space="preserve"> 90.585%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27191E9" w14:textId="0CBF0728" w:rsidR="001027DF" w:rsidRDefault="008B014D" w:rsidP="001027DF">
      <w:r>
        <w:rPr>
          <w:noProof/>
        </w:rPr>
        <w:drawing>
          <wp:inline distT="0" distB="0" distL="0" distR="0" wp14:anchorId="089F833E" wp14:editId="6A7A9539">
            <wp:extent cx="4476750" cy="39243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AEBA" w14:textId="0731555D" w:rsidR="008B014D" w:rsidRDefault="008B014D" w:rsidP="001027DF">
      <w:r>
        <w:t xml:space="preserve">Fig 6.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Roses</w:t>
      </w:r>
    </w:p>
    <w:p w14:paraId="0AA4937A" w14:textId="66BA55C2" w:rsidR="008B014D" w:rsidRDefault="008B014D" w:rsidP="001027DF"/>
    <w:p w14:paraId="1578D449" w14:textId="0ED47176" w:rsidR="008B014D" w:rsidRDefault="008B014D" w:rsidP="001027DF">
      <w:r>
        <w:t xml:space="preserve">Table 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Roses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</w:p>
    <w:p w14:paraId="5DB38643" w14:textId="1B3167D3" w:rsidR="008B014D" w:rsidRDefault="008B014D" w:rsidP="001027DF">
      <w:r>
        <w:rPr>
          <w:noProof/>
        </w:rPr>
        <w:drawing>
          <wp:inline distT="0" distB="0" distL="0" distR="0" wp14:anchorId="5168C0F3" wp14:editId="3ABF0611">
            <wp:extent cx="3381375" cy="286702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A90A" w14:textId="77777777" w:rsidR="008B014D" w:rsidRDefault="008B014D" w:rsidP="008B014D">
      <w:r>
        <w:t xml:space="preserve">IV.II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Daisy</w:t>
      </w:r>
    </w:p>
    <w:p w14:paraId="159DC225" w14:textId="2EE2E734" w:rsidR="008B014D" w:rsidRPr="001027DF" w:rsidRDefault="008B014D" w:rsidP="008B014D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Daisy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Figure </w:t>
      </w:r>
      <w:proofErr w:type="gramStart"/>
      <w:r>
        <w:t xml:space="preserve">6  </w:t>
      </w:r>
      <w:proofErr w:type="spellStart"/>
      <w:r>
        <w:t>và</w:t>
      </w:r>
      <w:proofErr w:type="spellEnd"/>
      <w:proofErr w:type="gramEnd"/>
      <w:r>
        <w:t xml:space="preserve"> Table 4.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Daisy </w:t>
      </w:r>
      <w:proofErr w:type="spellStart"/>
      <w:r>
        <w:t>là</w:t>
      </w:r>
      <w:proofErr w:type="spellEnd"/>
      <w:r>
        <w:t xml:space="preserve"> 99.626%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546064E" w14:textId="77777777" w:rsidR="008B014D" w:rsidRDefault="008B014D" w:rsidP="001027DF"/>
    <w:p w14:paraId="4B286D2D" w14:textId="2E15990F" w:rsidR="008B014D" w:rsidRDefault="008B014D" w:rsidP="001027DF">
      <w:r>
        <w:rPr>
          <w:noProof/>
        </w:rPr>
        <w:lastRenderedPageBreak/>
        <w:drawing>
          <wp:inline distT="0" distB="0" distL="0" distR="0" wp14:anchorId="4212E6CC" wp14:editId="6A2CF4B3">
            <wp:extent cx="4391025" cy="325755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E28A" w14:textId="1FD776D1" w:rsidR="001027DF" w:rsidRPr="001027DF" w:rsidRDefault="001027DF" w:rsidP="001027DF"/>
    <w:p w14:paraId="27F5E99F" w14:textId="4F8BAAF9" w:rsidR="001027DF" w:rsidRDefault="008B014D" w:rsidP="001027DF">
      <w:r>
        <w:t xml:space="preserve">Fig 7.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Daisy</w:t>
      </w:r>
    </w:p>
    <w:p w14:paraId="3C2AF31D" w14:textId="56BD8583" w:rsidR="008B014D" w:rsidRDefault="008B014D" w:rsidP="001027DF"/>
    <w:p w14:paraId="3FB7D499" w14:textId="0F1370C6" w:rsidR="008B014D" w:rsidRDefault="008B014D" w:rsidP="001027DF">
      <w:r>
        <w:t xml:space="preserve">Table 4.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Daisy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</w:p>
    <w:p w14:paraId="77DA04D6" w14:textId="4F1FDD49" w:rsidR="008B014D" w:rsidRPr="001027DF" w:rsidRDefault="008B014D" w:rsidP="001027DF">
      <w:r>
        <w:rPr>
          <w:noProof/>
        </w:rPr>
        <w:drawing>
          <wp:anchor distT="0" distB="0" distL="114300" distR="114300" simplePos="0" relativeHeight="251658240" behindDoc="0" locked="0" layoutInCell="1" allowOverlap="1" wp14:anchorId="69D7E49F" wp14:editId="72CA1F4E">
            <wp:simplePos x="914400" y="4857750"/>
            <wp:positionH relativeFrom="column">
              <wp:align>left</wp:align>
            </wp:positionH>
            <wp:positionV relativeFrom="paragraph">
              <wp:align>top</wp:align>
            </wp:positionV>
            <wp:extent cx="3152775" cy="2933700"/>
            <wp:effectExtent l="0" t="0" r="9525" b="0"/>
            <wp:wrapSquare wrapText="bothSides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57B317E" w14:textId="6E68ADF7" w:rsidR="001027DF" w:rsidRDefault="008B014D" w:rsidP="001027DF">
      <w:r>
        <w:t xml:space="preserve">IV.III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Dandelion</w:t>
      </w:r>
    </w:p>
    <w:p w14:paraId="40E6C4E2" w14:textId="68D79FA2" w:rsidR="008B014D" w:rsidRDefault="008B014D" w:rsidP="001027DF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r w:rsidR="004B1ECA">
        <w:t xml:space="preserve">Dandelion </w:t>
      </w:r>
      <w:proofErr w:type="spellStart"/>
      <w:r w:rsidR="004B1ECA">
        <w:t>được</w:t>
      </w:r>
      <w:proofErr w:type="spellEnd"/>
      <w:r w:rsidR="004B1ECA">
        <w:t xml:space="preserve"> </w:t>
      </w:r>
      <w:proofErr w:type="spellStart"/>
      <w:r w:rsidR="004B1ECA">
        <w:t>biểu</w:t>
      </w:r>
      <w:proofErr w:type="spellEnd"/>
      <w:r w:rsidR="004B1ECA">
        <w:t xml:space="preserve"> </w:t>
      </w:r>
      <w:proofErr w:type="spellStart"/>
      <w:r w:rsidR="004B1ECA">
        <w:t>diễn</w:t>
      </w:r>
      <w:proofErr w:type="spellEnd"/>
      <w:r w:rsidR="004B1ECA">
        <w:t xml:space="preserve"> </w:t>
      </w:r>
      <w:proofErr w:type="spellStart"/>
      <w:r w:rsidR="004B1ECA">
        <w:t>trong</w:t>
      </w:r>
      <w:proofErr w:type="spellEnd"/>
      <w:r w:rsidR="004B1ECA">
        <w:t xml:space="preserve"> Figure 8 </w:t>
      </w:r>
      <w:proofErr w:type="spellStart"/>
      <w:r w:rsidR="004B1ECA">
        <w:t>và</w:t>
      </w:r>
      <w:proofErr w:type="spellEnd"/>
      <w:r w:rsidR="004B1ECA">
        <w:t xml:space="preserve"> Table 5. </w:t>
      </w:r>
      <w:proofErr w:type="spellStart"/>
      <w:r w:rsidR="004B1ECA">
        <w:t>Nó</w:t>
      </w:r>
      <w:proofErr w:type="spellEnd"/>
      <w:r w:rsidR="004B1ECA">
        <w:t xml:space="preserve"> </w:t>
      </w:r>
      <w:proofErr w:type="spellStart"/>
      <w:r w:rsidR="004B1ECA">
        <w:t>cho</w:t>
      </w:r>
      <w:proofErr w:type="spellEnd"/>
      <w:r w:rsidR="004B1ECA">
        <w:t xml:space="preserve"> </w:t>
      </w:r>
      <w:proofErr w:type="spellStart"/>
      <w:r w:rsidR="004B1ECA">
        <w:t>thấy</w:t>
      </w:r>
      <w:proofErr w:type="spellEnd"/>
      <w:r w:rsidR="004B1ECA">
        <w:t xml:space="preserve"> </w:t>
      </w:r>
      <w:proofErr w:type="spellStart"/>
      <w:r w:rsidR="004B1ECA">
        <w:t>sự</w:t>
      </w:r>
      <w:proofErr w:type="spellEnd"/>
      <w:r w:rsidR="004B1ECA">
        <w:t xml:space="preserve"> </w:t>
      </w:r>
      <w:proofErr w:type="spellStart"/>
      <w:r w:rsidR="004B1ECA">
        <w:t>chính</w:t>
      </w:r>
      <w:proofErr w:type="spellEnd"/>
      <w:r w:rsidR="004B1ECA">
        <w:t xml:space="preserve"> </w:t>
      </w:r>
      <w:proofErr w:type="spellStart"/>
      <w:r w:rsidR="004B1ECA">
        <w:t>xác</w:t>
      </w:r>
      <w:proofErr w:type="spellEnd"/>
      <w:r w:rsidR="004B1ECA">
        <w:t xml:space="preserve"> </w:t>
      </w:r>
      <w:proofErr w:type="spellStart"/>
      <w:r w:rsidR="004B1ECA">
        <w:t>của</w:t>
      </w:r>
      <w:proofErr w:type="spellEnd"/>
      <w:r w:rsidR="004B1ECA">
        <w:t xml:space="preserve"> </w:t>
      </w:r>
      <w:proofErr w:type="spellStart"/>
      <w:r w:rsidR="004B1ECA">
        <w:t>việc</w:t>
      </w:r>
      <w:proofErr w:type="spellEnd"/>
      <w:r w:rsidR="004B1ECA">
        <w:t xml:space="preserve"> </w:t>
      </w:r>
      <w:proofErr w:type="spellStart"/>
      <w:r w:rsidR="004B1ECA">
        <w:t>phân</w:t>
      </w:r>
      <w:proofErr w:type="spellEnd"/>
      <w:r w:rsidR="004B1ECA">
        <w:t xml:space="preserve"> </w:t>
      </w:r>
      <w:proofErr w:type="spellStart"/>
      <w:r w:rsidR="004B1ECA">
        <w:t>loại</w:t>
      </w:r>
      <w:proofErr w:type="spellEnd"/>
      <w:r w:rsidR="004B1ECA">
        <w:t xml:space="preserve"> </w:t>
      </w:r>
      <w:proofErr w:type="spellStart"/>
      <w:r w:rsidR="004B1ECA">
        <w:t>hình</w:t>
      </w:r>
      <w:proofErr w:type="spellEnd"/>
      <w:r w:rsidR="004B1ECA">
        <w:t xml:space="preserve"> </w:t>
      </w:r>
      <w:proofErr w:type="spellStart"/>
      <w:r w:rsidR="004B1ECA">
        <w:t>ảnh</w:t>
      </w:r>
      <w:proofErr w:type="spellEnd"/>
      <w:r w:rsidR="004B1ECA">
        <w:t xml:space="preserve"> Dandelion </w:t>
      </w:r>
      <w:proofErr w:type="spellStart"/>
      <w:r w:rsidR="004B1ECA">
        <w:t>là</w:t>
      </w:r>
      <w:proofErr w:type="spellEnd"/>
      <w:r w:rsidR="004B1ECA">
        <w:t xml:space="preserve"> 99.823% </w:t>
      </w:r>
      <w:proofErr w:type="spellStart"/>
      <w:r w:rsidR="004B1ECA">
        <w:t>khi</w:t>
      </w:r>
      <w:proofErr w:type="spellEnd"/>
      <w:r w:rsidR="004B1ECA">
        <w:t xml:space="preserve"> </w:t>
      </w:r>
      <w:proofErr w:type="spellStart"/>
      <w:r w:rsidR="004B1ECA">
        <w:t>nó</w:t>
      </w:r>
      <w:proofErr w:type="spellEnd"/>
      <w:r w:rsidR="004B1ECA">
        <w:t xml:space="preserve"> </w:t>
      </w:r>
      <w:proofErr w:type="spellStart"/>
      <w:r w:rsidR="004B1ECA">
        <w:t>được</w:t>
      </w:r>
      <w:proofErr w:type="spellEnd"/>
      <w:r w:rsidR="004B1ECA">
        <w:t xml:space="preserve"> </w:t>
      </w:r>
      <w:proofErr w:type="spellStart"/>
      <w:r w:rsidR="004B1ECA">
        <w:t>mô</w:t>
      </w:r>
      <w:proofErr w:type="spellEnd"/>
      <w:r w:rsidR="004B1ECA">
        <w:t xml:space="preserve"> </w:t>
      </w:r>
      <w:proofErr w:type="spellStart"/>
      <w:r w:rsidR="004B1ECA">
        <w:t>phỏng</w:t>
      </w:r>
      <w:proofErr w:type="spellEnd"/>
      <w:r w:rsidR="004B1ECA">
        <w:t xml:space="preserve"> </w:t>
      </w:r>
      <w:proofErr w:type="spellStart"/>
      <w:r w:rsidR="004B1ECA">
        <w:t>và</w:t>
      </w:r>
      <w:proofErr w:type="spellEnd"/>
      <w:r w:rsidR="004B1ECA">
        <w:t xml:space="preserve"> so </w:t>
      </w:r>
      <w:proofErr w:type="spellStart"/>
      <w:r w:rsidR="004B1ECA">
        <w:t>sánh</w:t>
      </w:r>
      <w:proofErr w:type="spellEnd"/>
      <w:r w:rsidR="004B1ECA">
        <w:t xml:space="preserve"> </w:t>
      </w:r>
      <w:proofErr w:type="spellStart"/>
      <w:r w:rsidR="004B1ECA">
        <w:t>với</w:t>
      </w:r>
      <w:proofErr w:type="spellEnd"/>
      <w:r w:rsidR="004B1ECA">
        <w:t xml:space="preserve"> </w:t>
      </w:r>
      <w:proofErr w:type="spellStart"/>
      <w:r w:rsidR="004B1ECA">
        <w:t>các</w:t>
      </w:r>
      <w:proofErr w:type="spellEnd"/>
      <w:r w:rsidR="004B1ECA">
        <w:t xml:space="preserve"> </w:t>
      </w:r>
      <w:proofErr w:type="spellStart"/>
      <w:r w:rsidR="004B1ECA">
        <w:t>loại</w:t>
      </w:r>
      <w:proofErr w:type="spellEnd"/>
      <w:r w:rsidR="004B1ECA">
        <w:t xml:space="preserve"> </w:t>
      </w:r>
      <w:proofErr w:type="spellStart"/>
      <w:r w:rsidR="004B1ECA">
        <w:t>hoa</w:t>
      </w:r>
      <w:proofErr w:type="spellEnd"/>
      <w:r w:rsidR="004B1ECA">
        <w:t xml:space="preserve"> </w:t>
      </w:r>
      <w:proofErr w:type="spellStart"/>
      <w:r w:rsidR="004B1ECA">
        <w:t>khác</w:t>
      </w:r>
      <w:proofErr w:type="spellEnd"/>
      <w:r w:rsidR="004B1ECA">
        <w:t>.</w:t>
      </w:r>
    </w:p>
    <w:p w14:paraId="3313F3E0" w14:textId="1F7FB30A" w:rsidR="004B1ECA" w:rsidRDefault="004B1ECA" w:rsidP="001027DF"/>
    <w:p w14:paraId="0104583C" w14:textId="5050BD5E" w:rsidR="004B1ECA" w:rsidRDefault="004B1ECA" w:rsidP="001027DF">
      <w:r>
        <w:rPr>
          <w:noProof/>
        </w:rPr>
        <w:lastRenderedPageBreak/>
        <w:drawing>
          <wp:inline distT="0" distB="0" distL="0" distR="0" wp14:anchorId="77CB6196" wp14:editId="506BB24D">
            <wp:extent cx="4629150" cy="20859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A2A7" w14:textId="4F2AEFFA" w:rsidR="004B1ECA" w:rsidRDefault="004B1ECA" w:rsidP="001027DF">
      <w:r>
        <w:t xml:space="preserve">Fig 8.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Dandelion</w:t>
      </w:r>
    </w:p>
    <w:p w14:paraId="3D452635" w14:textId="4CD09CCB" w:rsidR="004B1ECA" w:rsidRDefault="004B1ECA" w:rsidP="001027DF"/>
    <w:p w14:paraId="7A1C0537" w14:textId="6F165718" w:rsidR="004B1ECA" w:rsidRDefault="004B1ECA" w:rsidP="001027DF">
      <w:r>
        <w:t xml:space="preserve">Table 5. 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Dandelion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</w:p>
    <w:p w14:paraId="47183246" w14:textId="70B1078E" w:rsidR="004B1ECA" w:rsidRPr="001027DF" w:rsidRDefault="004B1ECA" w:rsidP="001027DF">
      <w:r>
        <w:rPr>
          <w:noProof/>
        </w:rPr>
        <w:drawing>
          <wp:inline distT="0" distB="0" distL="0" distR="0" wp14:anchorId="527BC2FA" wp14:editId="70F3DC57">
            <wp:extent cx="3543300" cy="32766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9AA1" w14:textId="6E751383" w:rsidR="001027DF" w:rsidRPr="001027DF" w:rsidRDefault="001027DF" w:rsidP="001027DF"/>
    <w:p w14:paraId="1C7A80B4" w14:textId="22A83376" w:rsidR="001027DF" w:rsidRDefault="001027DF" w:rsidP="001027DF"/>
    <w:p w14:paraId="29CB06F1" w14:textId="6BB91DC7" w:rsidR="001027DF" w:rsidRDefault="001027DF" w:rsidP="001027DF">
      <w:pPr>
        <w:tabs>
          <w:tab w:val="left" w:pos="3120"/>
        </w:tabs>
      </w:pPr>
      <w:r>
        <w:tab/>
      </w:r>
    </w:p>
    <w:p w14:paraId="37B84A6A" w14:textId="77777777" w:rsidR="001027DF" w:rsidRPr="001027DF" w:rsidRDefault="001027DF" w:rsidP="001027DF">
      <w:pPr>
        <w:tabs>
          <w:tab w:val="left" w:pos="3120"/>
        </w:tabs>
      </w:pPr>
    </w:p>
    <w:sectPr w:rsidR="001027DF" w:rsidRPr="001027DF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73A53" w14:textId="77777777" w:rsidR="001B1464" w:rsidRDefault="001B1464" w:rsidP="00F529F5">
      <w:r>
        <w:separator/>
      </w:r>
    </w:p>
  </w:endnote>
  <w:endnote w:type="continuationSeparator" w:id="0">
    <w:p w14:paraId="524023A4" w14:textId="77777777" w:rsidR="001B1464" w:rsidRDefault="001B1464" w:rsidP="00F5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054D6" w14:textId="77777777" w:rsidR="001B1464" w:rsidRDefault="001B1464" w:rsidP="00F529F5">
      <w:r>
        <w:separator/>
      </w:r>
    </w:p>
  </w:footnote>
  <w:footnote w:type="continuationSeparator" w:id="0">
    <w:p w14:paraId="364E08E5" w14:textId="77777777" w:rsidR="001B1464" w:rsidRDefault="001B1464" w:rsidP="00F52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BC79CC"/>
    <w:lvl w:ilvl="0">
      <w:start w:val="1"/>
      <w:numFmt w:val="decimal"/>
      <w:pStyle w:val="Sudo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72EB70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488322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1FE32D0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3A4AE2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7A715A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7AB180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88957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4EC3DE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42C78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DA795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A86F11"/>
    <w:multiLevelType w:val="multilevel"/>
    <w:tmpl w:val="04090023"/>
    <w:styleLink w:val="oantrichPh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C837C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21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DF"/>
    <w:rsid w:val="00041E7C"/>
    <w:rsid w:val="001027DF"/>
    <w:rsid w:val="001B1464"/>
    <w:rsid w:val="0031674B"/>
    <w:rsid w:val="004B1ECA"/>
    <w:rsid w:val="004E108E"/>
    <w:rsid w:val="00645252"/>
    <w:rsid w:val="006D3D74"/>
    <w:rsid w:val="0083569A"/>
    <w:rsid w:val="008B014D"/>
    <w:rsid w:val="008D1C2A"/>
    <w:rsid w:val="00A9204E"/>
    <w:rsid w:val="00AA22CC"/>
    <w:rsid w:val="00DE1EB9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9EF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529F5"/>
    <w:rPr>
      <w:rFonts w:ascii="Calibri" w:hAnsi="Calibri" w:cs="Calibri"/>
    </w:rPr>
  </w:style>
  <w:style w:type="paragraph" w:styleId="u1">
    <w:name w:val="heading 1"/>
    <w:basedOn w:val="Binhthng"/>
    <w:next w:val="Binhthng"/>
    <w:link w:val="u1Char"/>
    <w:uiPriority w:val="9"/>
    <w:qFormat/>
    <w:rsid w:val="00F529F5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529F5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529F5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F529F5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F529F5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F529F5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F529F5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unhideWhenUsed/>
    <w:qFormat/>
    <w:rsid w:val="00F529F5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u9">
    <w:name w:val="heading 9"/>
    <w:basedOn w:val="Binhthng"/>
    <w:next w:val="Binhthng"/>
    <w:link w:val="u9Char"/>
    <w:uiPriority w:val="9"/>
    <w:unhideWhenUsed/>
    <w:qFormat/>
    <w:rsid w:val="00F529F5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529F5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529F5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529F5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F529F5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u5Char">
    <w:name w:val="Đầu đề 5 Char"/>
    <w:basedOn w:val="Phngmcinhcuaoanvn"/>
    <w:link w:val="u5"/>
    <w:uiPriority w:val="9"/>
    <w:rsid w:val="00F529F5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u6Char">
    <w:name w:val="Đầu đề 6 Char"/>
    <w:basedOn w:val="Phngmcinhcuaoanvn"/>
    <w:link w:val="u6"/>
    <w:uiPriority w:val="9"/>
    <w:rsid w:val="00F529F5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rsid w:val="00F529F5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rsid w:val="00F529F5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u9Char">
    <w:name w:val="Đầu đề 9 Char"/>
    <w:basedOn w:val="Phngmcinhcuaoanvn"/>
    <w:link w:val="u9"/>
    <w:uiPriority w:val="9"/>
    <w:rsid w:val="00F529F5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u">
    <w:name w:val="Title"/>
    <w:basedOn w:val="Binhthng"/>
    <w:next w:val="Binhthng"/>
    <w:link w:val="TiuChar"/>
    <w:uiPriority w:val="10"/>
    <w:qFormat/>
    <w:rsid w:val="00F529F5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529F5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529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F529F5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hnmanhTinht">
    <w:name w:val="Subtle Emphasis"/>
    <w:basedOn w:val="Phngmcinhcuaoanvn"/>
    <w:uiPriority w:val="19"/>
    <w:qFormat/>
    <w:rsid w:val="00F529F5"/>
    <w:rPr>
      <w:rFonts w:ascii="Calibri" w:hAnsi="Calibri" w:cs="Calibri"/>
      <w:i/>
      <w:iCs/>
      <w:color w:val="404040" w:themeColor="text1" w:themeTint="BF"/>
    </w:rPr>
  </w:style>
  <w:style w:type="character" w:styleId="Nhnmanh">
    <w:name w:val="Emphasis"/>
    <w:basedOn w:val="Phngmcinhcuaoanvn"/>
    <w:uiPriority w:val="20"/>
    <w:qFormat/>
    <w:rsid w:val="00F529F5"/>
    <w:rPr>
      <w:rFonts w:ascii="Calibri" w:hAnsi="Calibri" w:cs="Calibri"/>
      <w:i/>
      <w:iCs/>
    </w:rPr>
  </w:style>
  <w:style w:type="character" w:styleId="NhnmnhThm">
    <w:name w:val="Intense Emphasis"/>
    <w:basedOn w:val="Phngmcinhcuaoanvn"/>
    <w:uiPriority w:val="21"/>
    <w:qFormat/>
    <w:rsid w:val="00F529F5"/>
    <w:rPr>
      <w:rFonts w:ascii="Calibri" w:hAnsi="Calibri" w:cs="Calibri"/>
      <w:i/>
      <w:iCs/>
      <w:color w:val="1F4E79" w:themeColor="accent1" w:themeShade="80"/>
    </w:rPr>
  </w:style>
  <w:style w:type="character" w:styleId="Manh">
    <w:name w:val="Strong"/>
    <w:basedOn w:val="Phngmcinhcuaoanvn"/>
    <w:uiPriority w:val="22"/>
    <w:qFormat/>
    <w:rsid w:val="00F529F5"/>
    <w:rPr>
      <w:rFonts w:ascii="Calibri" w:hAnsi="Calibri" w:cs="Calibri"/>
      <w:b/>
      <w:bCs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529F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529F5"/>
    <w:rPr>
      <w:rFonts w:ascii="Calibri" w:hAnsi="Calibri" w:cs="Calibri"/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529F5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rsid w:val="00F529F5"/>
    <w:rPr>
      <w:rFonts w:ascii="Calibri" w:hAnsi="Calibri" w:cs="Calibri"/>
      <w:i/>
      <w:iCs/>
      <w:color w:val="1F4E79" w:themeColor="accent1" w:themeShade="80"/>
    </w:rPr>
  </w:style>
  <w:style w:type="character" w:styleId="ThamchiuTinht">
    <w:name w:val="Subtle Reference"/>
    <w:basedOn w:val="Phngmcinhcuaoanvn"/>
    <w:uiPriority w:val="31"/>
    <w:qFormat/>
    <w:rsid w:val="00F529F5"/>
    <w:rPr>
      <w:rFonts w:ascii="Calibri" w:hAnsi="Calibri" w:cs="Calibri"/>
      <w:smallCaps/>
      <w:color w:val="5A5A5A" w:themeColor="text1" w:themeTint="A5"/>
    </w:rPr>
  </w:style>
  <w:style w:type="character" w:styleId="ThamchiuNhnmnh">
    <w:name w:val="Intense Reference"/>
    <w:basedOn w:val="Phngmcinhcuaoanvn"/>
    <w:uiPriority w:val="32"/>
    <w:qFormat/>
    <w:rsid w:val="00F529F5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uSach">
    <w:name w:val="Book Title"/>
    <w:basedOn w:val="Phngmcinhcuaoanvn"/>
    <w:uiPriority w:val="33"/>
    <w:qFormat/>
    <w:rsid w:val="00F529F5"/>
    <w:rPr>
      <w:rFonts w:ascii="Calibri" w:hAnsi="Calibri" w:cs="Calibri"/>
      <w:b/>
      <w:bCs/>
      <w:i/>
      <w:iCs/>
      <w:spacing w:val="5"/>
    </w:rPr>
  </w:style>
  <w:style w:type="character" w:styleId="Siuktni">
    <w:name w:val="Hyperlink"/>
    <w:basedOn w:val="Phngmcinhcuaoanvn"/>
    <w:uiPriority w:val="99"/>
    <w:unhideWhenUsed/>
    <w:rsid w:val="00F529F5"/>
    <w:rPr>
      <w:rFonts w:ascii="Calibri" w:hAnsi="Calibri" w:cs="Calibri"/>
      <w:color w:val="1F4E79" w:themeColor="accent1" w:themeShade="80"/>
      <w:u w:val="single"/>
    </w:rPr>
  </w:style>
  <w:style w:type="character" w:styleId="FollowedHyperlink">
    <w:name w:val="FollowedHyperlink"/>
    <w:basedOn w:val="Phngmcinhcuaoanvn"/>
    <w:uiPriority w:val="99"/>
    <w:unhideWhenUsed/>
    <w:rsid w:val="00F529F5"/>
    <w:rPr>
      <w:rFonts w:ascii="Calibri" w:hAnsi="Calibri" w:cs="Calibri"/>
      <w:color w:val="954F72" w:themeColor="followed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F529F5"/>
    <w:pPr>
      <w:spacing w:after="200"/>
    </w:pPr>
    <w:rPr>
      <w:i/>
      <w:iCs/>
      <w:color w:val="44546A" w:themeColor="text2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529F5"/>
    <w:rPr>
      <w:rFonts w:ascii="Segoe UI" w:hAnsi="Segoe UI" w:cs="Segoe UI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529F5"/>
    <w:rPr>
      <w:rFonts w:ascii="Segoe UI" w:hAnsi="Segoe UI" w:cs="Segoe UI"/>
      <w:szCs w:val="18"/>
    </w:rPr>
  </w:style>
  <w:style w:type="paragraph" w:styleId="Khivnban">
    <w:name w:val="Block Text"/>
    <w:basedOn w:val="Binhthng"/>
    <w:uiPriority w:val="99"/>
    <w:semiHidden/>
    <w:unhideWhenUsed/>
    <w:rsid w:val="00F529F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hnvnban3">
    <w:name w:val="Body Text 3"/>
    <w:basedOn w:val="Binhthng"/>
    <w:link w:val="Thnvnban3Char"/>
    <w:uiPriority w:val="99"/>
    <w:semiHidden/>
    <w:unhideWhenUsed/>
    <w:rsid w:val="00F529F5"/>
    <w:pPr>
      <w:spacing w:after="120"/>
    </w:pPr>
    <w:rPr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semiHidden/>
    <w:rsid w:val="00F529F5"/>
    <w:rPr>
      <w:rFonts w:ascii="Calibri" w:hAnsi="Calibri" w:cs="Calibri"/>
      <w:szCs w:val="16"/>
    </w:rPr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F529F5"/>
    <w:pPr>
      <w:spacing w:after="120"/>
      <w:ind w:left="360"/>
    </w:pPr>
    <w:rPr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sid w:val="00F529F5"/>
    <w:rPr>
      <w:rFonts w:ascii="Calibri" w:hAnsi="Calibri" w:cs="Calibri"/>
      <w:szCs w:val="16"/>
    </w:rPr>
  </w:style>
  <w:style w:type="character" w:styleId="ThamchiuChuthich">
    <w:name w:val="annotation reference"/>
    <w:basedOn w:val="Phngmcinhcuaoanvn"/>
    <w:uiPriority w:val="99"/>
    <w:semiHidden/>
    <w:unhideWhenUsed/>
    <w:rsid w:val="00F529F5"/>
    <w:rPr>
      <w:rFonts w:ascii="Calibri" w:hAnsi="Calibri" w:cs="Calibri"/>
      <w:sz w:val="22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F529F5"/>
    <w:rPr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F529F5"/>
    <w:rPr>
      <w:rFonts w:ascii="Calibri" w:hAnsi="Calibri" w:cs="Calibri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F529F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F529F5"/>
    <w:rPr>
      <w:rFonts w:ascii="Calibri" w:hAnsi="Calibri" w:cs="Calibri"/>
      <w:b/>
      <w:bCs/>
      <w:szCs w:val="20"/>
    </w:rPr>
  </w:style>
  <w:style w:type="paragraph" w:styleId="Bantailiu">
    <w:name w:val="Document Map"/>
    <w:basedOn w:val="Binhthng"/>
    <w:link w:val="BantailiuChar"/>
    <w:uiPriority w:val="99"/>
    <w:semiHidden/>
    <w:unhideWhenUsed/>
    <w:rsid w:val="00F529F5"/>
    <w:rPr>
      <w:rFonts w:ascii="Segoe UI" w:hAnsi="Segoe UI" w:cs="Segoe UI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F529F5"/>
    <w:rPr>
      <w:rFonts w:ascii="Segoe UI" w:hAnsi="Segoe UI" w:cs="Segoe UI"/>
      <w:szCs w:val="16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F529F5"/>
    <w:rPr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F529F5"/>
    <w:rPr>
      <w:rFonts w:ascii="Calibri" w:hAnsi="Calibri" w:cs="Calibri"/>
      <w:szCs w:val="20"/>
    </w:rPr>
  </w:style>
  <w:style w:type="paragraph" w:styleId="PhongbiGitra">
    <w:name w:val="envelope return"/>
    <w:basedOn w:val="Binhthng"/>
    <w:uiPriority w:val="99"/>
    <w:semiHidden/>
    <w:unhideWhenUsed/>
    <w:rsid w:val="00F529F5"/>
    <w:rPr>
      <w:rFonts w:ascii="Calibri Light" w:eastAsiaTheme="majorEastAsia" w:hAnsi="Calibri Light" w:cs="Calibri Light"/>
      <w:szCs w:val="20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529F5"/>
    <w:rPr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F529F5"/>
    <w:rPr>
      <w:rFonts w:ascii="Calibri" w:hAnsi="Calibri" w:cs="Calibri"/>
      <w:szCs w:val="20"/>
    </w:rPr>
  </w:style>
  <w:style w:type="character" w:styleId="MaHTML">
    <w:name w:val="HTML Code"/>
    <w:basedOn w:val="Phngmcinhcuaoanvn"/>
    <w:uiPriority w:val="99"/>
    <w:semiHidden/>
    <w:unhideWhenUsed/>
    <w:rsid w:val="00F529F5"/>
    <w:rPr>
      <w:rFonts w:ascii="Consolas" w:hAnsi="Consolas" w:cs="Calibri"/>
      <w:sz w:val="22"/>
      <w:szCs w:val="20"/>
    </w:rPr>
  </w:style>
  <w:style w:type="character" w:styleId="BanphimHTML">
    <w:name w:val="HTML Keyboard"/>
    <w:basedOn w:val="Phngmcinhcuaoanvn"/>
    <w:uiPriority w:val="99"/>
    <w:semiHidden/>
    <w:unhideWhenUsed/>
    <w:rsid w:val="00F529F5"/>
    <w:rPr>
      <w:rFonts w:ascii="Consolas" w:hAnsi="Consolas" w:cs="Calibri"/>
      <w:sz w:val="22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F529F5"/>
    <w:rPr>
      <w:rFonts w:ascii="Consolas" w:hAnsi="Consolas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F529F5"/>
    <w:rPr>
      <w:rFonts w:ascii="Consolas" w:hAnsi="Consolas" w:cs="Calibri"/>
      <w:szCs w:val="20"/>
    </w:rPr>
  </w:style>
  <w:style w:type="character" w:styleId="MaychHTML">
    <w:name w:val="HTML Typewriter"/>
    <w:basedOn w:val="Phngmcinhcuaoanvn"/>
    <w:uiPriority w:val="99"/>
    <w:semiHidden/>
    <w:unhideWhenUsed/>
    <w:rsid w:val="00F529F5"/>
    <w:rPr>
      <w:rFonts w:ascii="Consolas" w:hAnsi="Consolas" w:cs="Calibri"/>
      <w:sz w:val="22"/>
      <w:szCs w:val="20"/>
    </w:rPr>
  </w:style>
  <w:style w:type="paragraph" w:styleId="VnbanMacro">
    <w:name w:val="macro"/>
    <w:link w:val="VnbanMacroChar"/>
    <w:uiPriority w:val="99"/>
    <w:semiHidden/>
    <w:unhideWhenUsed/>
    <w:rsid w:val="00F529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sid w:val="00F529F5"/>
    <w:rPr>
      <w:rFonts w:ascii="Consolas" w:hAnsi="Consolas" w:cs="Calibri"/>
      <w:szCs w:val="20"/>
    </w:rPr>
  </w:style>
  <w:style w:type="paragraph" w:styleId="VnbanThun">
    <w:name w:val="Plain Text"/>
    <w:basedOn w:val="Binhthng"/>
    <w:link w:val="VnbanThunChar"/>
    <w:uiPriority w:val="99"/>
    <w:semiHidden/>
    <w:unhideWhenUsed/>
    <w:rsid w:val="00F529F5"/>
    <w:rPr>
      <w:rFonts w:ascii="Consolas" w:hAnsi="Consolas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sid w:val="00F529F5"/>
    <w:rPr>
      <w:rFonts w:ascii="Consolas" w:hAnsi="Consolas" w:cs="Calibri"/>
      <w:szCs w:val="21"/>
    </w:rPr>
  </w:style>
  <w:style w:type="character" w:styleId="VnbanChdanhsn">
    <w:name w:val="Placeholder Text"/>
    <w:basedOn w:val="Phngmcinhcuaoanvn"/>
    <w:uiPriority w:val="99"/>
    <w:semiHidden/>
    <w:rsid w:val="00F529F5"/>
    <w:rPr>
      <w:rFonts w:ascii="Calibri" w:hAnsi="Calibri" w:cs="Calibri"/>
      <w:color w:val="3B3838" w:themeColor="background2" w:themeShade="40"/>
    </w:rPr>
  </w:style>
  <w:style w:type="paragraph" w:styleId="utrang">
    <w:name w:val="header"/>
    <w:basedOn w:val="Binhthng"/>
    <w:link w:val="utrangChar"/>
    <w:uiPriority w:val="99"/>
    <w:unhideWhenUsed/>
    <w:rsid w:val="00F529F5"/>
  </w:style>
  <w:style w:type="character" w:customStyle="1" w:styleId="utrangChar">
    <w:name w:val="Đầu trang Char"/>
    <w:basedOn w:val="Phngmcinhcuaoanvn"/>
    <w:link w:val="utrang"/>
    <w:uiPriority w:val="99"/>
    <w:rsid w:val="00F529F5"/>
    <w:rPr>
      <w:rFonts w:ascii="Calibri" w:hAnsi="Calibri" w:cs="Calibri"/>
    </w:rPr>
  </w:style>
  <w:style w:type="paragraph" w:styleId="Chntrang">
    <w:name w:val="footer"/>
    <w:basedOn w:val="Binhthng"/>
    <w:link w:val="ChntrangChar"/>
    <w:uiPriority w:val="99"/>
    <w:unhideWhenUsed/>
    <w:rsid w:val="00F529F5"/>
  </w:style>
  <w:style w:type="character" w:customStyle="1" w:styleId="ChntrangChar">
    <w:name w:val="Chân trang Char"/>
    <w:basedOn w:val="Phngmcinhcuaoanvn"/>
    <w:link w:val="Chntrang"/>
    <w:uiPriority w:val="99"/>
    <w:rsid w:val="00F529F5"/>
    <w:rPr>
      <w:rFonts w:ascii="Calibri" w:hAnsi="Calibri" w:cs="Calibri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F529F5"/>
    <w:pPr>
      <w:spacing w:after="120"/>
      <w:ind w:left="1757"/>
    </w:pPr>
  </w:style>
  <w:style w:type="character" w:styleId="cp">
    <w:name w:val="Mention"/>
    <w:basedOn w:val="Phngmcinhcuaoanvn"/>
    <w:uiPriority w:val="99"/>
    <w:semiHidden/>
    <w:unhideWhenUsed/>
    <w:rsid w:val="00F529F5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Khngco"/>
    <w:uiPriority w:val="99"/>
    <w:semiHidden/>
    <w:unhideWhenUsed/>
    <w:rsid w:val="00F529F5"/>
    <w:pPr>
      <w:numPr>
        <w:numId w:val="24"/>
      </w:numPr>
    </w:pPr>
  </w:style>
  <w:style w:type="numbering" w:styleId="1ai">
    <w:name w:val="Outline List 1"/>
    <w:basedOn w:val="Khngco"/>
    <w:uiPriority w:val="99"/>
    <w:semiHidden/>
    <w:unhideWhenUsed/>
    <w:rsid w:val="00F529F5"/>
    <w:pPr>
      <w:numPr>
        <w:numId w:val="25"/>
      </w:numPr>
    </w:pPr>
  </w:style>
  <w:style w:type="character" w:styleId="BinHTML">
    <w:name w:val="HTML Variable"/>
    <w:basedOn w:val="Phngmcinhcuaoanvn"/>
    <w:uiPriority w:val="99"/>
    <w:semiHidden/>
    <w:unhideWhenUsed/>
    <w:rsid w:val="00F529F5"/>
    <w:rPr>
      <w:rFonts w:ascii="Calibri" w:hAnsi="Calibri" w:cs="Calibri"/>
      <w:i/>
      <w:iCs/>
    </w:rPr>
  </w:style>
  <w:style w:type="paragraph" w:styleId="iachiHTML">
    <w:name w:val="HTML Address"/>
    <w:basedOn w:val="Binhthng"/>
    <w:link w:val="iachiHTMLChar"/>
    <w:uiPriority w:val="99"/>
    <w:semiHidden/>
    <w:unhideWhenUsed/>
    <w:rsid w:val="00F529F5"/>
    <w:rPr>
      <w:i/>
      <w:iCs/>
    </w:rPr>
  </w:style>
  <w:style w:type="character" w:customStyle="1" w:styleId="iachiHTMLChar">
    <w:name w:val="Địa chỉ HTML Char"/>
    <w:basedOn w:val="Phngmcinhcuaoanvn"/>
    <w:link w:val="iachiHTML"/>
    <w:uiPriority w:val="99"/>
    <w:semiHidden/>
    <w:rsid w:val="00F529F5"/>
    <w:rPr>
      <w:rFonts w:ascii="Calibri" w:hAnsi="Calibri" w:cs="Calibri"/>
      <w:i/>
      <w:iCs/>
    </w:rPr>
  </w:style>
  <w:style w:type="character" w:styleId="inhnghiaHTML">
    <w:name w:val="HTML Definition"/>
    <w:basedOn w:val="Phngmcinhcuaoanvn"/>
    <w:uiPriority w:val="99"/>
    <w:semiHidden/>
    <w:unhideWhenUsed/>
    <w:rsid w:val="00F529F5"/>
    <w:rPr>
      <w:rFonts w:ascii="Calibri" w:hAnsi="Calibri" w:cs="Calibri"/>
      <w:i/>
      <w:iCs/>
    </w:rPr>
  </w:style>
  <w:style w:type="character" w:styleId="VindnHTML">
    <w:name w:val="HTML Cite"/>
    <w:basedOn w:val="Phngmcinhcuaoanvn"/>
    <w:uiPriority w:val="99"/>
    <w:semiHidden/>
    <w:unhideWhenUsed/>
    <w:rsid w:val="00F529F5"/>
    <w:rPr>
      <w:rFonts w:ascii="Calibri" w:hAnsi="Calibri" w:cs="Calibri"/>
      <w:i/>
      <w:iCs/>
    </w:rPr>
  </w:style>
  <w:style w:type="character" w:styleId="MuHTML">
    <w:name w:val="HTML Sample"/>
    <w:basedOn w:val="Phngmcinhcuaoanvn"/>
    <w:uiPriority w:val="99"/>
    <w:semiHidden/>
    <w:unhideWhenUsed/>
    <w:rsid w:val="00F529F5"/>
    <w:rPr>
      <w:rFonts w:ascii="Consolas" w:hAnsi="Consolas" w:cs="Calibri"/>
      <w:sz w:val="24"/>
      <w:szCs w:val="24"/>
    </w:rPr>
  </w:style>
  <w:style w:type="character" w:styleId="TvitttHTML">
    <w:name w:val="HTML Acronym"/>
    <w:basedOn w:val="Phngmcinhcuaoanvn"/>
    <w:uiPriority w:val="99"/>
    <w:semiHidden/>
    <w:unhideWhenUsed/>
    <w:rsid w:val="00F529F5"/>
    <w:rPr>
      <w:rFonts w:ascii="Calibri" w:hAnsi="Calibri" w:cs="Calibri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F529F5"/>
    <w:pPr>
      <w:spacing w:after="100"/>
    </w:pPr>
  </w:style>
  <w:style w:type="paragraph" w:styleId="Mucluc2">
    <w:name w:val="toc 2"/>
    <w:basedOn w:val="Binhthng"/>
    <w:next w:val="Binhthng"/>
    <w:autoRedefine/>
    <w:uiPriority w:val="39"/>
    <w:semiHidden/>
    <w:unhideWhenUsed/>
    <w:rsid w:val="00F529F5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semiHidden/>
    <w:unhideWhenUsed/>
    <w:rsid w:val="00F529F5"/>
    <w:pPr>
      <w:spacing w:after="100"/>
      <w:ind w:left="440"/>
    </w:pPr>
  </w:style>
  <w:style w:type="paragraph" w:styleId="Mucluc4">
    <w:name w:val="toc 4"/>
    <w:basedOn w:val="Binhthng"/>
    <w:next w:val="Binhthng"/>
    <w:autoRedefine/>
    <w:uiPriority w:val="39"/>
    <w:semiHidden/>
    <w:unhideWhenUsed/>
    <w:rsid w:val="00F529F5"/>
    <w:pPr>
      <w:spacing w:after="100"/>
      <w:ind w:left="660"/>
    </w:pPr>
  </w:style>
  <w:style w:type="paragraph" w:styleId="Mucluc5">
    <w:name w:val="toc 5"/>
    <w:basedOn w:val="Binhthng"/>
    <w:next w:val="Binhthng"/>
    <w:autoRedefine/>
    <w:uiPriority w:val="39"/>
    <w:semiHidden/>
    <w:unhideWhenUsed/>
    <w:rsid w:val="00F529F5"/>
    <w:pPr>
      <w:spacing w:after="100"/>
      <w:ind w:left="880"/>
    </w:pPr>
  </w:style>
  <w:style w:type="paragraph" w:styleId="Mucluc6">
    <w:name w:val="toc 6"/>
    <w:basedOn w:val="Binhthng"/>
    <w:next w:val="Binhthng"/>
    <w:autoRedefine/>
    <w:uiPriority w:val="39"/>
    <w:semiHidden/>
    <w:unhideWhenUsed/>
    <w:rsid w:val="00F529F5"/>
    <w:pPr>
      <w:spacing w:after="100"/>
      <w:ind w:left="1100"/>
    </w:pPr>
  </w:style>
  <w:style w:type="paragraph" w:styleId="Mucluc7">
    <w:name w:val="toc 7"/>
    <w:basedOn w:val="Binhthng"/>
    <w:next w:val="Binhthng"/>
    <w:autoRedefine/>
    <w:uiPriority w:val="39"/>
    <w:semiHidden/>
    <w:unhideWhenUsed/>
    <w:rsid w:val="00F529F5"/>
    <w:pPr>
      <w:spacing w:after="100"/>
      <w:ind w:left="1320"/>
    </w:pPr>
  </w:style>
  <w:style w:type="paragraph" w:styleId="Mucluc8">
    <w:name w:val="toc 8"/>
    <w:basedOn w:val="Binhthng"/>
    <w:next w:val="Binhthng"/>
    <w:autoRedefine/>
    <w:uiPriority w:val="39"/>
    <w:semiHidden/>
    <w:unhideWhenUsed/>
    <w:rsid w:val="00F529F5"/>
    <w:pPr>
      <w:spacing w:after="100"/>
      <w:ind w:left="1540"/>
    </w:pPr>
  </w:style>
  <w:style w:type="paragraph" w:styleId="uMucluc">
    <w:name w:val="TOC Heading"/>
    <w:basedOn w:val="u1"/>
    <w:next w:val="Binhthng"/>
    <w:uiPriority w:val="39"/>
    <w:semiHidden/>
    <w:unhideWhenUsed/>
    <w:qFormat/>
    <w:rsid w:val="00F529F5"/>
    <w:pPr>
      <w:outlineLvl w:val="9"/>
    </w:pPr>
    <w:rPr>
      <w:color w:val="2E74B5" w:themeColor="accent1" w:themeShade="BF"/>
    </w:rPr>
  </w:style>
  <w:style w:type="table" w:styleId="BangChuynnghip">
    <w:name w:val="Table Professional"/>
    <w:basedOn w:val="BangThngthng"/>
    <w:uiPriority w:val="99"/>
    <w:semiHidden/>
    <w:unhideWhenUsed/>
    <w:rsid w:val="00F529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anhsachVa1">
    <w:name w:val="Medium List 1"/>
    <w:basedOn w:val="BangThngthng"/>
    <w:uiPriority w:val="65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F529F5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DanhsachVa1-Nhnmanh2">
    <w:name w:val="Medium List 1 Accent 2"/>
    <w:basedOn w:val="BangThngthng"/>
    <w:uiPriority w:val="65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DanhsachVa1-Nhnmanh3">
    <w:name w:val="Medium List 1 Accent 3"/>
    <w:basedOn w:val="BangThngthng"/>
    <w:uiPriority w:val="65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DanhsachVa1-Nhnmanh4">
    <w:name w:val="Medium List 1 Accent 4"/>
    <w:basedOn w:val="BangThngthng"/>
    <w:uiPriority w:val="65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DanhsachVa1-Nhnmanh5">
    <w:name w:val="Medium List 1 Accent 5"/>
    <w:basedOn w:val="BangThngthng"/>
    <w:uiPriority w:val="65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DanhsachVa1-Nhnmanh6">
    <w:name w:val="Medium List 1 Accent 6"/>
    <w:basedOn w:val="BangThngthng"/>
    <w:uiPriority w:val="65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DanhsachVa2">
    <w:name w:val="Medium List 2"/>
    <w:basedOn w:val="BangThngthng"/>
    <w:uiPriority w:val="66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nnVa1">
    <w:name w:val="Medium Shading 1"/>
    <w:basedOn w:val="BangThngthng"/>
    <w:uiPriority w:val="63"/>
    <w:semiHidden/>
    <w:unhideWhenUsed/>
    <w:rsid w:val="00F529F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F529F5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semiHidden/>
    <w:unhideWhenUsed/>
    <w:rsid w:val="00F529F5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semiHidden/>
    <w:unhideWhenUsed/>
    <w:rsid w:val="00F529F5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semiHidden/>
    <w:unhideWhenUsed/>
    <w:rsid w:val="00F529F5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semiHidden/>
    <w:unhideWhenUsed/>
    <w:rsid w:val="00F529F5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semiHidden/>
    <w:unhideWhenUsed/>
    <w:rsid w:val="00F529F5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semiHidden/>
    <w:unhideWhenUsed/>
    <w:rsid w:val="00F529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F529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semiHidden/>
    <w:unhideWhenUsed/>
    <w:rsid w:val="00F529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semiHidden/>
    <w:unhideWhenUsed/>
    <w:rsid w:val="00F529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semiHidden/>
    <w:unhideWhenUsed/>
    <w:rsid w:val="00F529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semiHidden/>
    <w:unhideWhenUsed/>
    <w:rsid w:val="00F529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semiHidden/>
    <w:unhideWhenUsed/>
    <w:rsid w:val="00F529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LiVa1">
    <w:name w:val="Medium Grid 1"/>
    <w:basedOn w:val="BangThngthng"/>
    <w:uiPriority w:val="67"/>
    <w:semiHidden/>
    <w:unhideWhenUsed/>
    <w:rsid w:val="00F529F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semiHidden/>
    <w:unhideWhenUsed/>
    <w:rsid w:val="00F529F5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LiVa1-Nhnmanh2">
    <w:name w:val="Medium Grid 1 Accent 2"/>
    <w:basedOn w:val="BangThngthng"/>
    <w:uiPriority w:val="67"/>
    <w:semiHidden/>
    <w:unhideWhenUsed/>
    <w:rsid w:val="00F529F5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LiVa1-Nhnmanh3">
    <w:name w:val="Medium Grid 1 Accent 3"/>
    <w:basedOn w:val="BangThngthng"/>
    <w:uiPriority w:val="67"/>
    <w:semiHidden/>
    <w:unhideWhenUsed/>
    <w:rsid w:val="00F529F5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LiVa1-Nhnmanh4">
    <w:name w:val="Medium Grid 1 Accent 4"/>
    <w:basedOn w:val="BangThngthng"/>
    <w:uiPriority w:val="67"/>
    <w:semiHidden/>
    <w:unhideWhenUsed/>
    <w:rsid w:val="00F529F5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LiVa1-Nhnmanh5">
    <w:name w:val="Medium Grid 1 Accent 5"/>
    <w:basedOn w:val="BangThngthng"/>
    <w:uiPriority w:val="67"/>
    <w:semiHidden/>
    <w:unhideWhenUsed/>
    <w:rsid w:val="00F529F5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LiVa1-Nhnmanh6">
    <w:name w:val="Medium Grid 1 Accent 6"/>
    <w:basedOn w:val="BangThngthng"/>
    <w:uiPriority w:val="67"/>
    <w:semiHidden/>
    <w:unhideWhenUsed/>
    <w:rsid w:val="00F529F5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Va2">
    <w:name w:val="Medium Grid 2"/>
    <w:basedOn w:val="BangThngthng"/>
    <w:uiPriority w:val="68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semiHidden/>
    <w:unhideWhenUsed/>
    <w:rsid w:val="00F529F5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semiHidden/>
    <w:unhideWhenUsed/>
    <w:rsid w:val="00F529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semiHidden/>
    <w:unhideWhenUsed/>
    <w:rsid w:val="00F529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LiVa3-Nhnmanh2">
    <w:name w:val="Medium Grid 3 Accent 2"/>
    <w:basedOn w:val="BangThngthng"/>
    <w:uiPriority w:val="69"/>
    <w:semiHidden/>
    <w:unhideWhenUsed/>
    <w:rsid w:val="00F529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LiVa3-Nhnmanh3">
    <w:name w:val="Medium Grid 3 Accent 3"/>
    <w:basedOn w:val="BangThngthng"/>
    <w:uiPriority w:val="69"/>
    <w:semiHidden/>
    <w:unhideWhenUsed/>
    <w:rsid w:val="00F529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LiVa3-Nhnmanh4">
    <w:name w:val="Medium Grid 3 Accent 4"/>
    <w:basedOn w:val="BangThngthng"/>
    <w:uiPriority w:val="69"/>
    <w:semiHidden/>
    <w:unhideWhenUsed/>
    <w:rsid w:val="00F529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LiVa3-Nhnmanh5">
    <w:name w:val="Medium Grid 3 Accent 5"/>
    <w:basedOn w:val="BangThngthng"/>
    <w:uiPriority w:val="69"/>
    <w:semiHidden/>
    <w:unhideWhenUsed/>
    <w:rsid w:val="00F529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LiVa3-Nhnmanh6">
    <w:name w:val="Medium Grid 3 Accent 6"/>
    <w:basedOn w:val="BangThngthng"/>
    <w:uiPriority w:val="69"/>
    <w:semiHidden/>
    <w:unhideWhenUsed/>
    <w:rsid w:val="00F529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DanhmucTailiuThamkhao">
    <w:name w:val="Bibliography"/>
    <w:basedOn w:val="Binhthng"/>
    <w:next w:val="Binhthng"/>
    <w:uiPriority w:val="37"/>
    <w:semiHidden/>
    <w:unhideWhenUsed/>
    <w:rsid w:val="00F529F5"/>
  </w:style>
  <w:style w:type="character" w:styleId="Hashtag">
    <w:name w:val="Hashtag"/>
    <w:basedOn w:val="Phngmcinhcuaoanvn"/>
    <w:uiPriority w:val="99"/>
    <w:semiHidden/>
    <w:unhideWhenUsed/>
    <w:rsid w:val="00F529F5"/>
    <w:rPr>
      <w:rFonts w:ascii="Calibri" w:hAnsi="Calibri" w:cs="Calibri"/>
      <w:color w:val="2B579A"/>
      <w:shd w:val="clear" w:color="auto" w:fill="E1DFDD"/>
    </w:rPr>
  </w:style>
  <w:style w:type="paragraph" w:styleId="Phnuth">
    <w:name w:val="Message Header"/>
    <w:basedOn w:val="Binhthng"/>
    <w:link w:val="PhnuthChar"/>
    <w:uiPriority w:val="99"/>
    <w:semiHidden/>
    <w:unhideWhenUsed/>
    <w:rsid w:val="00F529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PhnuthChar">
    <w:name w:val="Phần đầu thư Char"/>
    <w:basedOn w:val="Phngmcinhcuaoanvn"/>
    <w:link w:val="Phnuth"/>
    <w:uiPriority w:val="99"/>
    <w:semiHidden/>
    <w:rsid w:val="00F529F5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BangThanhlich">
    <w:name w:val="Table Elegant"/>
    <w:basedOn w:val="BangThngthng"/>
    <w:uiPriority w:val="99"/>
    <w:semiHidden/>
    <w:unhideWhenUsed/>
    <w:rsid w:val="00F529F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nhsach">
    <w:name w:val="List"/>
    <w:basedOn w:val="Binhthng"/>
    <w:uiPriority w:val="99"/>
    <w:semiHidden/>
    <w:unhideWhenUsed/>
    <w:rsid w:val="00F529F5"/>
    <w:pPr>
      <w:ind w:left="360" w:hanging="360"/>
      <w:contextualSpacing/>
    </w:pPr>
  </w:style>
  <w:style w:type="paragraph" w:styleId="Danhsach2">
    <w:name w:val="List 2"/>
    <w:basedOn w:val="Binhthng"/>
    <w:uiPriority w:val="99"/>
    <w:semiHidden/>
    <w:unhideWhenUsed/>
    <w:rsid w:val="00F529F5"/>
    <w:pPr>
      <w:ind w:left="720" w:hanging="360"/>
      <w:contextualSpacing/>
    </w:pPr>
  </w:style>
  <w:style w:type="paragraph" w:styleId="Danhsach3">
    <w:name w:val="List 3"/>
    <w:basedOn w:val="Binhthng"/>
    <w:uiPriority w:val="99"/>
    <w:semiHidden/>
    <w:unhideWhenUsed/>
    <w:rsid w:val="00F529F5"/>
    <w:pPr>
      <w:ind w:left="1080" w:hanging="360"/>
      <w:contextualSpacing/>
    </w:pPr>
  </w:style>
  <w:style w:type="paragraph" w:styleId="Danhsach4">
    <w:name w:val="List 4"/>
    <w:basedOn w:val="Binhthng"/>
    <w:uiPriority w:val="99"/>
    <w:semiHidden/>
    <w:unhideWhenUsed/>
    <w:rsid w:val="00F529F5"/>
    <w:pPr>
      <w:ind w:left="1440" w:hanging="360"/>
      <w:contextualSpacing/>
    </w:pPr>
  </w:style>
  <w:style w:type="paragraph" w:styleId="Danhsach5">
    <w:name w:val="List 5"/>
    <w:basedOn w:val="Binhthng"/>
    <w:uiPriority w:val="99"/>
    <w:semiHidden/>
    <w:unhideWhenUsed/>
    <w:rsid w:val="00F529F5"/>
    <w:pPr>
      <w:ind w:left="1800" w:hanging="360"/>
      <w:contextualSpacing/>
    </w:pPr>
  </w:style>
  <w:style w:type="table" w:styleId="Bangdangdanhsach1">
    <w:name w:val="Table List 1"/>
    <w:basedOn w:val="BangThngthng"/>
    <w:uiPriority w:val="99"/>
    <w:semiHidden/>
    <w:unhideWhenUsed/>
    <w:rsid w:val="00F529F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2">
    <w:name w:val="Table List 2"/>
    <w:basedOn w:val="BangThngthng"/>
    <w:uiPriority w:val="99"/>
    <w:semiHidden/>
    <w:unhideWhenUsed/>
    <w:rsid w:val="00F529F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3">
    <w:name w:val="Table List 3"/>
    <w:basedOn w:val="BangThngthng"/>
    <w:uiPriority w:val="99"/>
    <w:semiHidden/>
    <w:unhideWhenUsed/>
    <w:rsid w:val="00F529F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4">
    <w:name w:val="Table List 4"/>
    <w:basedOn w:val="BangThngthng"/>
    <w:uiPriority w:val="99"/>
    <w:semiHidden/>
    <w:unhideWhenUsed/>
    <w:rsid w:val="00F529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Bangdangdanhsach5">
    <w:name w:val="Table List 5"/>
    <w:basedOn w:val="BangThngthng"/>
    <w:uiPriority w:val="99"/>
    <w:semiHidden/>
    <w:unhideWhenUsed/>
    <w:rsid w:val="00F529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6">
    <w:name w:val="Table List 6"/>
    <w:basedOn w:val="BangThngthng"/>
    <w:uiPriority w:val="99"/>
    <w:semiHidden/>
    <w:unhideWhenUsed/>
    <w:rsid w:val="00F529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Bangdangdanhsach7">
    <w:name w:val="Table List 7"/>
    <w:basedOn w:val="BangThngthng"/>
    <w:uiPriority w:val="99"/>
    <w:semiHidden/>
    <w:unhideWhenUsed/>
    <w:rsid w:val="00F529F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Bangdangdanhsach8">
    <w:name w:val="Table List 8"/>
    <w:basedOn w:val="BangThngthng"/>
    <w:uiPriority w:val="99"/>
    <w:semiHidden/>
    <w:unhideWhenUsed/>
    <w:rsid w:val="00F529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Danhsachlintuc">
    <w:name w:val="List Continue"/>
    <w:basedOn w:val="Binhthng"/>
    <w:uiPriority w:val="99"/>
    <w:semiHidden/>
    <w:unhideWhenUsed/>
    <w:rsid w:val="00F529F5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semiHidden/>
    <w:unhideWhenUsed/>
    <w:rsid w:val="00F529F5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semiHidden/>
    <w:unhideWhenUsed/>
    <w:rsid w:val="00F529F5"/>
    <w:pPr>
      <w:spacing w:after="120"/>
      <w:ind w:left="1080"/>
      <w:contextualSpacing/>
    </w:pPr>
  </w:style>
  <w:style w:type="paragraph" w:styleId="Danhsachlintuc4">
    <w:name w:val="List Continue 4"/>
    <w:basedOn w:val="Binhthng"/>
    <w:uiPriority w:val="99"/>
    <w:semiHidden/>
    <w:unhideWhenUsed/>
    <w:rsid w:val="00F529F5"/>
    <w:pPr>
      <w:spacing w:after="120"/>
      <w:ind w:left="1440"/>
      <w:contextualSpacing/>
    </w:pPr>
  </w:style>
  <w:style w:type="paragraph" w:styleId="Danhsachlintuc5">
    <w:name w:val="List Continue 5"/>
    <w:basedOn w:val="Binhthng"/>
    <w:uiPriority w:val="99"/>
    <w:semiHidden/>
    <w:unhideWhenUsed/>
    <w:rsid w:val="00F529F5"/>
    <w:pPr>
      <w:spacing w:after="120"/>
      <w:ind w:left="1800"/>
      <w:contextualSpacing/>
    </w:pPr>
  </w:style>
  <w:style w:type="paragraph" w:styleId="oancuaDanhsach">
    <w:name w:val="List Paragraph"/>
    <w:basedOn w:val="Binhthng"/>
    <w:uiPriority w:val="34"/>
    <w:semiHidden/>
    <w:unhideWhenUsed/>
    <w:qFormat/>
    <w:rsid w:val="00F529F5"/>
    <w:pPr>
      <w:ind w:left="720"/>
      <w:contextualSpacing/>
    </w:pPr>
  </w:style>
  <w:style w:type="paragraph" w:styleId="Sudong">
    <w:name w:val="List Number"/>
    <w:basedOn w:val="Binhthng"/>
    <w:uiPriority w:val="99"/>
    <w:semiHidden/>
    <w:unhideWhenUsed/>
    <w:rsid w:val="00F529F5"/>
    <w:pPr>
      <w:numPr>
        <w:numId w:val="13"/>
      </w:numPr>
      <w:contextualSpacing/>
    </w:pPr>
  </w:style>
  <w:style w:type="paragraph" w:styleId="Sudong2">
    <w:name w:val="List Number 2"/>
    <w:basedOn w:val="Binhthng"/>
    <w:uiPriority w:val="99"/>
    <w:semiHidden/>
    <w:unhideWhenUsed/>
    <w:rsid w:val="00F529F5"/>
    <w:pPr>
      <w:numPr>
        <w:numId w:val="14"/>
      </w:numPr>
      <w:contextualSpacing/>
    </w:pPr>
  </w:style>
  <w:style w:type="paragraph" w:styleId="Sudong3">
    <w:name w:val="List Number 3"/>
    <w:basedOn w:val="Binhthng"/>
    <w:uiPriority w:val="99"/>
    <w:semiHidden/>
    <w:unhideWhenUsed/>
    <w:rsid w:val="00F529F5"/>
    <w:pPr>
      <w:numPr>
        <w:numId w:val="15"/>
      </w:numPr>
      <w:contextualSpacing/>
    </w:pPr>
  </w:style>
  <w:style w:type="paragraph" w:styleId="Sudong4">
    <w:name w:val="List Number 4"/>
    <w:basedOn w:val="Binhthng"/>
    <w:uiPriority w:val="99"/>
    <w:semiHidden/>
    <w:unhideWhenUsed/>
    <w:rsid w:val="00F529F5"/>
    <w:pPr>
      <w:numPr>
        <w:numId w:val="16"/>
      </w:numPr>
      <w:contextualSpacing/>
    </w:pPr>
  </w:style>
  <w:style w:type="paragraph" w:styleId="Sudong5">
    <w:name w:val="List Number 5"/>
    <w:basedOn w:val="Binhthng"/>
    <w:uiPriority w:val="99"/>
    <w:semiHidden/>
    <w:unhideWhenUsed/>
    <w:rsid w:val="00F529F5"/>
    <w:pPr>
      <w:numPr>
        <w:numId w:val="17"/>
      </w:numPr>
      <w:contextualSpacing/>
    </w:pPr>
  </w:style>
  <w:style w:type="paragraph" w:styleId="Duudong">
    <w:name w:val="List Bullet"/>
    <w:basedOn w:val="Binhthng"/>
    <w:uiPriority w:val="99"/>
    <w:semiHidden/>
    <w:unhideWhenUsed/>
    <w:rsid w:val="00F529F5"/>
    <w:pPr>
      <w:numPr>
        <w:numId w:val="8"/>
      </w:numPr>
      <w:contextualSpacing/>
    </w:pPr>
  </w:style>
  <w:style w:type="paragraph" w:styleId="Duudong2">
    <w:name w:val="List Bullet 2"/>
    <w:basedOn w:val="Binhthng"/>
    <w:uiPriority w:val="99"/>
    <w:semiHidden/>
    <w:unhideWhenUsed/>
    <w:rsid w:val="00F529F5"/>
    <w:pPr>
      <w:numPr>
        <w:numId w:val="9"/>
      </w:numPr>
      <w:contextualSpacing/>
    </w:pPr>
  </w:style>
  <w:style w:type="paragraph" w:styleId="Duudong3">
    <w:name w:val="List Bullet 3"/>
    <w:basedOn w:val="Binhthng"/>
    <w:uiPriority w:val="99"/>
    <w:semiHidden/>
    <w:unhideWhenUsed/>
    <w:rsid w:val="00F529F5"/>
    <w:pPr>
      <w:numPr>
        <w:numId w:val="10"/>
      </w:numPr>
      <w:contextualSpacing/>
    </w:pPr>
  </w:style>
  <w:style w:type="paragraph" w:styleId="Duudong4">
    <w:name w:val="List Bullet 4"/>
    <w:basedOn w:val="Binhthng"/>
    <w:uiPriority w:val="99"/>
    <w:semiHidden/>
    <w:unhideWhenUsed/>
    <w:rsid w:val="00F529F5"/>
    <w:pPr>
      <w:numPr>
        <w:numId w:val="11"/>
      </w:numPr>
      <w:contextualSpacing/>
    </w:pPr>
  </w:style>
  <w:style w:type="paragraph" w:styleId="Duudong5">
    <w:name w:val="List Bullet 5"/>
    <w:basedOn w:val="Binhthng"/>
    <w:uiPriority w:val="99"/>
    <w:semiHidden/>
    <w:unhideWhenUsed/>
    <w:rsid w:val="00F529F5"/>
    <w:pPr>
      <w:numPr>
        <w:numId w:val="12"/>
      </w:numPr>
      <w:contextualSpacing/>
    </w:pPr>
  </w:style>
  <w:style w:type="table" w:styleId="Bangdangcin1">
    <w:name w:val="Table Classic 1"/>
    <w:basedOn w:val="BangThngthng"/>
    <w:uiPriority w:val="99"/>
    <w:semiHidden/>
    <w:unhideWhenUsed/>
    <w:rsid w:val="00F529F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2">
    <w:name w:val="Table Classic 2"/>
    <w:basedOn w:val="BangThngthng"/>
    <w:uiPriority w:val="99"/>
    <w:semiHidden/>
    <w:unhideWhenUsed/>
    <w:rsid w:val="00F529F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3">
    <w:name w:val="Table Classic 3"/>
    <w:basedOn w:val="BangThngthng"/>
    <w:uiPriority w:val="99"/>
    <w:semiHidden/>
    <w:unhideWhenUsed/>
    <w:rsid w:val="00F529F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4">
    <w:name w:val="Table Classic 4"/>
    <w:basedOn w:val="BangThngthng"/>
    <w:uiPriority w:val="99"/>
    <w:semiHidden/>
    <w:unhideWhenUsed/>
    <w:rsid w:val="00F529F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nghinhminhhoa">
    <w:name w:val="table of figures"/>
    <w:basedOn w:val="Binhthng"/>
    <w:next w:val="Binhthng"/>
    <w:uiPriority w:val="99"/>
    <w:semiHidden/>
    <w:unhideWhenUsed/>
    <w:rsid w:val="00F529F5"/>
  </w:style>
  <w:style w:type="character" w:styleId="ThamchiuChuthichcui">
    <w:name w:val="endnote reference"/>
    <w:basedOn w:val="Phngmcinhcuaoanvn"/>
    <w:uiPriority w:val="99"/>
    <w:semiHidden/>
    <w:unhideWhenUsed/>
    <w:rsid w:val="00F529F5"/>
    <w:rPr>
      <w:rFonts w:ascii="Calibri" w:hAnsi="Calibri" w:cs="Calibri"/>
      <w:vertAlign w:val="superscript"/>
    </w:rPr>
  </w:style>
  <w:style w:type="paragraph" w:styleId="DanhmucCnc">
    <w:name w:val="table of authorities"/>
    <w:basedOn w:val="Binhthng"/>
    <w:next w:val="Binhthng"/>
    <w:uiPriority w:val="99"/>
    <w:semiHidden/>
    <w:unhideWhenUsed/>
    <w:rsid w:val="00F529F5"/>
    <w:pPr>
      <w:ind w:left="220" w:hanging="220"/>
    </w:pPr>
  </w:style>
  <w:style w:type="paragraph" w:styleId="uDanhmucCnc">
    <w:name w:val="toa heading"/>
    <w:basedOn w:val="Binhthng"/>
    <w:next w:val="Binhthng"/>
    <w:uiPriority w:val="99"/>
    <w:semiHidden/>
    <w:unhideWhenUsed/>
    <w:rsid w:val="00F529F5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DanhsachScs">
    <w:name w:val="Colorful List"/>
    <w:basedOn w:val="BangThngthng"/>
    <w:uiPriority w:val="72"/>
    <w:semiHidden/>
    <w:unhideWhenUsed/>
    <w:rsid w:val="00F529F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semiHidden/>
    <w:unhideWhenUsed/>
    <w:rsid w:val="00F529F5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DanhsachScs-Nhnmanh2">
    <w:name w:val="Colorful List Accent 2"/>
    <w:basedOn w:val="BangThngthng"/>
    <w:uiPriority w:val="72"/>
    <w:semiHidden/>
    <w:unhideWhenUsed/>
    <w:rsid w:val="00F529F5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DanhsachScs-Nhnmanh3">
    <w:name w:val="Colorful List Accent 3"/>
    <w:basedOn w:val="BangThngthng"/>
    <w:uiPriority w:val="72"/>
    <w:semiHidden/>
    <w:unhideWhenUsed/>
    <w:rsid w:val="00F529F5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DanhsachScs-Nhnmanh4">
    <w:name w:val="Colorful List Accent 4"/>
    <w:basedOn w:val="BangThngthng"/>
    <w:uiPriority w:val="72"/>
    <w:semiHidden/>
    <w:unhideWhenUsed/>
    <w:rsid w:val="00F529F5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DanhsachScs-Nhnmanh5">
    <w:name w:val="Colorful List Accent 5"/>
    <w:basedOn w:val="BangThngthng"/>
    <w:uiPriority w:val="72"/>
    <w:semiHidden/>
    <w:unhideWhenUsed/>
    <w:rsid w:val="00F529F5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F529F5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ngdangmausc1">
    <w:name w:val="Table Colorful 1"/>
    <w:basedOn w:val="BangThngthng"/>
    <w:uiPriority w:val="99"/>
    <w:semiHidden/>
    <w:unhideWhenUsed/>
    <w:rsid w:val="00F529F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2">
    <w:name w:val="Table Colorful 2"/>
    <w:basedOn w:val="BangThngthng"/>
    <w:uiPriority w:val="99"/>
    <w:semiHidden/>
    <w:unhideWhenUsed/>
    <w:rsid w:val="00F529F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3">
    <w:name w:val="Table Colorful 3"/>
    <w:basedOn w:val="BangThngthng"/>
    <w:uiPriority w:val="99"/>
    <w:semiHidden/>
    <w:unhideWhenUsed/>
    <w:rsid w:val="00F529F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nnScs">
    <w:name w:val="Colorful Shading"/>
    <w:basedOn w:val="BangThngthng"/>
    <w:uiPriority w:val="71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nnScs-Nhnmanh4">
    <w:name w:val="Colorful Shading Accent 4"/>
    <w:basedOn w:val="BangThngthng"/>
    <w:uiPriority w:val="71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F529F5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cs">
    <w:name w:val="Colorful Grid"/>
    <w:basedOn w:val="BangThngthng"/>
    <w:uiPriority w:val="73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LiScs-Nhnmanh2">
    <w:name w:val="Colorful Grid Accent 2"/>
    <w:basedOn w:val="BangThngthng"/>
    <w:uiPriority w:val="73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LiScs-Nhnmanh3">
    <w:name w:val="Colorful Grid Accent 3"/>
    <w:basedOn w:val="BangThngthng"/>
    <w:uiPriority w:val="73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LiScs-Nhnmanh4">
    <w:name w:val="Colorful Grid Accent 4"/>
    <w:basedOn w:val="BangThngthng"/>
    <w:uiPriority w:val="73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LiScs-Nhnmanh5">
    <w:name w:val="Colorful Grid Accent 5"/>
    <w:basedOn w:val="BangThngthng"/>
    <w:uiPriority w:val="73"/>
    <w:semiHidden/>
    <w:unhideWhenUsed/>
    <w:rsid w:val="00F529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F529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iachitrnPhongbi">
    <w:name w:val="envelope address"/>
    <w:basedOn w:val="Binhthng"/>
    <w:uiPriority w:val="99"/>
    <w:semiHidden/>
    <w:unhideWhenUsed/>
    <w:rsid w:val="00F529F5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oantrichPhn">
    <w:name w:val="Outline List 3"/>
    <w:basedOn w:val="Khngco"/>
    <w:uiPriority w:val="99"/>
    <w:semiHidden/>
    <w:unhideWhenUsed/>
    <w:rsid w:val="00F529F5"/>
    <w:pPr>
      <w:numPr>
        <w:numId w:val="26"/>
      </w:numPr>
    </w:pPr>
  </w:style>
  <w:style w:type="table" w:styleId="BangThun1">
    <w:name w:val="Plain Table 1"/>
    <w:basedOn w:val="BangThngthng"/>
    <w:uiPriority w:val="41"/>
    <w:rsid w:val="00F529F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42"/>
    <w:rsid w:val="00F529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angThun3">
    <w:name w:val="Plain Table 3"/>
    <w:basedOn w:val="BangThngthng"/>
    <w:uiPriority w:val="43"/>
    <w:rsid w:val="00F529F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F529F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>
    <w:name w:val="Plain Table 5"/>
    <w:basedOn w:val="BangThngthng"/>
    <w:uiPriority w:val="45"/>
    <w:rsid w:val="00F529F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hngDncch">
    <w:name w:val="No Spacing"/>
    <w:uiPriority w:val="1"/>
    <w:qFormat/>
    <w:rsid w:val="00F529F5"/>
    <w:rPr>
      <w:rFonts w:ascii="Calibri" w:hAnsi="Calibri" w:cs="Calibri"/>
    </w:rPr>
  </w:style>
  <w:style w:type="paragraph" w:styleId="Ngaythang">
    <w:name w:val="Date"/>
    <w:basedOn w:val="Binhthng"/>
    <w:next w:val="Binhthng"/>
    <w:link w:val="NgaythangChar"/>
    <w:uiPriority w:val="99"/>
    <w:semiHidden/>
    <w:unhideWhenUsed/>
    <w:rsid w:val="00F529F5"/>
  </w:style>
  <w:style w:type="character" w:customStyle="1" w:styleId="NgaythangChar">
    <w:name w:val="Ngày tháng Char"/>
    <w:basedOn w:val="Phngmcinhcuaoanvn"/>
    <w:link w:val="Ngaythang"/>
    <w:uiPriority w:val="99"/>
    <w:semiHidden/>
    <w:rsid w:val="00F529F5"/>
    <w:rPr>
      <w:rFonts w:ascii="Calibri" w:hAnsi="Calibri" w:cs="Calibri"/>
    </w:rPr>
  </w:style>
  <w:style w:type="paragraph" w:styleId="ThngthngWeb">
    <w:name w:val="Normal (Web)"/>
    <w:basedOn w:val="Binhthng"/>
    <w:uiPriority w:val="99"/>
    <w:semiHidden/>
    <w:unhideWhenUsed/>
    <w:rsid w:val="00F529F5"/>
    <w:rPr>
      <w:rFonts w:ascii="Times New Roman" w:hAnsi="Times New Roman" w:cs="Times New Roman"/>
      <w:sz w:val="24"/>
      <w:szCs w:val="24"/>
    </w:rPr>
  </w:style>
  <w:style w:type="character" w:styleId="Siulinktthngminh">
    <w:name w:val="Smart Hyperlink"/>
    <w:basedOn w:val="Phngmcinhcuaoanvn"/>
    <w:uiPriority w:val="99"/>
    <w:semiHidden/>
    <w:unhideWhenUsed/>
    <w:rsid w:val="00F529F5"/>
    <w:rPr>
      <w:rFonts w:ascii="Calibri" w:hAnsi="Calibri" w:cs="Calibri"/>
      <w:u w:val="dotted"/>
    </w:rPr>
  </w:style>
  <w:style w:type="character" w:styleId="cpChagiiquyt">
    <w:name w:val="Unresolved Mention"/>
    <w:basedOn w:val="Phngmcinhcuaoanvn"/>
    <w:uiPriority w:val="99"/>
    <w:semiHidden/>
    <w:unhideWhenUsed/>
    <w:rsid w:val="00F529F5"/>
    <w:rPr>
      <w:rFonts w:ascii="Calibri" w:hAnsi="Calibri" w:cs="Calibri"/>
      <w:color w:val="605E5C"/>
      <w:shd w:val="clear" w:color="auto" w:fill="E1DFDD"/>
    </w:rPr>
  </w:style>
  <w:style w:type="paragraph" w:styleId="ThnVnban">
    <w:name w:val="Body Text"/>
    <w:basedOn w:val="Binhthng"/>
    <w:link w:val="ThnVnbanChar"/>
    <w:uiPriority w:val="99"/>
    <w:semiHidden/>
    <w:unhideWhenUsed/>
    <w:rsid w:val="00F529F5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F529F5"/>
    <w:rPr>
      <w:rFonts w:ascii="Calibri" w:hAnsi="Calibri" w:cs="Calibri"/>
    </w:rPr>
  </w:style>
  <w:style w:type="paragraph" w:styleId="Thnvnban2">
    <w:name w:val="Body Text 2"/>
    <w:basedOn w:val="Binhthng"/>
    <w:link w:val="Thnvnban2Char"/>
    <w:uiPriority w:val="99"/>
    <w:semiHidden/>
    <w:unhideWhenUsed/>
    <w:rsid w:val="00F529F5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semiHidden/>
    <w:rsid w:val="00F529F5"/>
    <w:rPr>
      <w:rFonts w:ascii="Calibri" w:hAnsi="Calibri" w:cs="Calibri"/>
    </w:rPr>
  </w:style>
  <w:style w:type="paragraph" w:styleId="ThutlThnVnban">
    <w:name w:val="Body Text Indent"/>
    <w:basedOn w:val="Binhthng"/>
    <w:link w:val="ThutlThnVnbanChar"/>
    <w:uiPriority w:val="99"/>
    <w:semiHidden/>
    <w:unhideWhenUsed/>
    <w:rsid w:val="00F529F5"/>
    <w:pPr>
      <w:spacing w:after="120"/>
      <w:ind w:left="360"/>
    </w:pPr>
  </w:style>
  <w:style w:type="character" w:customStyle="1" w:styleId="ThutlThnVnbanChar">
    <w:name w:val="Thụt lề Thân Văn bản Char"/>
    <w:basedOn w:val="Phngmcinhcuaoanvn"/>
    <w:link w:val="ThutlThnVnban"/>
    <w:uiPriority w:val="99"/>
    <w:semiHidden/>
    <w:rsid w:val="00F529F5"/>
    <w:rPr>
      <w:rFonts w:ascii="Calibri" w:hAnsi="Calibri" w:cs="Calibri"/>
    </w:rPr>
  </w:style>
  <w:style w:type="paragraph" w:styleId="ThnvnbanThutl2">
    <w:name w:val="Body Text Indent 2"/>
    <w:basedOn w:val="Binhthng"/>
    <w:link w:val="ThnvnbanThutl2Char"/>
    <w:uiPriority w:val="99"/>
    <w:semiHidden/>
    <w:unhideWhenUsed/>
    <w:rsid w:val="00F529F5"/>
    <w:pPr>
      <w:spacing w:after="120" w:line="480" w:lineRule="auto"/>
      <w:ind w:left="360"/>
    </w:pPr>
  </w:style>
  <w:style w:type="character" w:customStyle="1" w:styleId="ThnvnbanThutl2Char">
    <w:name w:val="Thân văn bản Thụt lề 2 Char"/>
    <w:basedOn w:val="Phngmcinhcuaoanvn"/>
    <w:link w:val="ThnvnbanThutl2"/>
    <w:uiPriority w:val="99"/>
    <w:semiHidden/>
    <w:rsid w:val="00F529F5"/>
    <w:rPr>
      <w:rFonts w:ascii="Calibri" w:hAnsi="Calibri" w:cs="Calibri"/>
    </w:rPr>
  </w:style>
  <w:style w:type="paragraph" w:styleId="ThnvnbanThutlDongu">
    <w:name w:val="Body Text First Indent"/>
    <w:basedOn w:val="ThnVnban"/>
    <w:link w:val="ThnvnbanThutlDonguChar"/>
    <w:uiPriority w:val="99"/>
    <w:semiHidden/>
    <w:unhideWhenUsed/>
    <w:rsid w:val="00F529F5"/>
    <w:pPr>
      <w:spacing w:after="0"/>
      <w:ind w:firstLine="360"/>
    </w:pPr>
  </w:style>
  <w:style w:type="character" w:customStyle="1" w:styleId="ThnvnbanThutlDonguChar">
    <w:name w:val="Thân văn bản Thụt lề Dòng đầu Char"/>
    <w:basedOn w:val="ThnVnbanChar"/>
    <w:link w:val="ThnvnbanThutlDongu"/>
    <w:uiPriority w:val="99"/>
    <w:semiHidden/>
    <w:rsid w:val="00F529F5"/>
    <w:rPr>
      <w:rFonts w:ascii="Calibri" w:hAnsi="Calibri" w:cs="Calibri"/>
    </w:rPr>
  </w:style>
  <w:style w:type="paragraph" w:styleId="ThnvnbanThutlDongu2">
    <w:name w:val="Body Text First Indent 2"/>
    <w:basedOn w:val="ThutlThnVnban"/>
    <w:link w:val="ThnvnbanThutlDongu2Char"/>
    <w:uiPriority w:val="99"/>
    <w:semiHidden/>
    <w:unhideWhenUsed/>
    <w:rsid w:val="00F529F5"/>
    <w:pPr>
      <w:spacing w:after="0"/>
      <w:ind w:firstLine="360"/>
    </w:pPr>
  </w:style>
  <w:style w:type="character" w:customStyle="1" w:styleId="ThnvnbanThutlDongu2Char">
    <w:name w:val="Thân văn bản Thụt lề Dòng đầu 2 Char"/>
    <w:basedOn w:val="ThutlThnVnbanChar"/>
    <w:link w:val="ThnvnbanThutlDongu2"/>
    <w:uiPriority w:val="99"/>
    <w:semiHidden/>
    <w:rsid w:val="00F529F5"/>
    <w:rPr>
      <w:rFonts w:ascii="Calibri" w:hAnsi="Calibri" w:cs="Calibri"/>
    </w:rPr>
  </w:style>
  <w:style w:type="paragraph" w:styleId="ThutlBinhthng">
    <w:name w:val="Normal Indent"/>
    <w:basedOn w:val="Binhthng"/>
    <w:uiPriority w:val="99"/>
    <w:semiHidden/>
    <w:unhideWhenUsed/>
    <w:rsid w:val="00F529F5"/>
    <w:pPr>
      <w:ind w:left="720"/>
    </w:pPr>
  </w:style>
  <w:style w:type="paragraph" w:styleId="uGhichu">
    <w:name w:val="Note Heading"/>
    <w:basedOn w:val="Binhthng"/>
    <w:next w:val="Binhthng"/>
    <w:link w:val="uGhichuChar"/>
    <w:uiPriority w:val="99"/>
    <w:semiHidden/>
    <w:unhideWhenUsed/>
    <w:rsid w:val="00F529F5"/>
  </w:style>
  <w:style w:type="character" w:customStyle="1" w:styleId="uGhichuChar">
    <w:name w:val="Đầu đề Ghi chú Char"/>
    <w:basedOn w:val="Phngmcinhcuaoanvn"/>
    <w:link w:val="uGhichu"/>
    <w:uiPriority w:val="99"/>
    <w:semiHidden/>
    <w:rsid w:val="00F529F5"/>
    <w:rPr>
      <w:rFonts w:ascii="Calibri" w:hAnsi="Calibri" w:cs="Calibri"/>
    </w:rPr>
  </w:style>
  <w:style w:type="table" w:styleId="BangHinai">
    <w:name w:val="Table Contemporary"/>
    <w:basedOn w:val="BangThngthng"/>
    <w:uiPriority w:val="99"/>
    <w:semiHidden/>
    <w:unhideWhenUsed/>
    <w:rsid w:val="00F529F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nhsachMausang">
    <w:name w:val="Light List"/>
    <w:basedOn w:val="BangThngthng"/>
    <w:uiPriority w:val="61"/>
    <w:semiHidden/>
    <w:unhideWhenUsed/>
    <w:rsid w:val="00F529F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semiHidden/>
    <w:unhideWhenUsed/>
    <w:rsid w:val="00F529F5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semiHidden/>
    <w:unhideWhenUsed/>
    <w:rsid w:val="00F529F5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semiHidden/>
    <w:unhideWhenUsed/>
    <w:rsid w:val="00F529F5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semiHidden/>
    <w:unhideWhenUsed/>
    <w:rsid w:val="00F529F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semiHidden/>
    <w:unhideWhenUsed/>
    <w:rsid w:val="00F529F5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semiHidden/>
    <w:unhideWhenUsed/>
    <w:rsid w:val="00F529F5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TnnMausang">
    <w:name w:val="Light Shading"/>
    <w:basedOn w:val="BangThngthng"/>
    <w:uiPriority w:val="60"/>
    <w:semiHidden/>
    <w:unhideWhenUsed/>
    <w:rsid w:val="00F529F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semiHidden/>
    <w:unhideWhenUsed/>
    <w:rsid w:val="00F529F5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nnMausang-Nhnmanh2">
    <w:name w:val="Light Shading Accent 2"/>
    <w:basedOn w:val="BangThngthng"/>
    <w:uiPriority w:val="60"/>
    <w:semiHidden/>
    <w:unhideWhenUsed/>
    <w:rsid w:val="00F529F5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nnMausang-Nhnmanh3">
    <w:name w:val="Light Shading Accent 3"/>
    <w:basedOn w:val="BangThngthng"/>
    <w:uiPriority w:val="60"/>
    <w:semiHidden/>
    <w:unhideWhenUsed/>
    <w:rsid w:val="00F529F5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nnMausang-Nhnmanh4">
    <w:name w:val="Light Shading Accent 4"/>
    <w:basedOn w:val="BangThngthng"/>
    <w:uiPriority w:val="60"/>
    <w:semiHidden/>
    <w:unhideWhenUsed/>
    <w:rsid w:val="00F529F5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nnMausang-Nhnmanh5">
    <w:name w:val="Light Shading Accent 5"/>
    <w:basedOn w:val="BangThngthng"/>
    <w:uiPriority w:val="60"/>
    <w:semiHidden/>
    <w:unhideWhenUsed/>
    <w:rsid w:val="00F529F5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nnMausang-Nhnmanh6">
    <w:name w:val="Light Shading Accent 6"/>
    <w:basedOn w:val="BangThngthng"/>
    <w:uiPriority w:val="60"/>
    <w:semiHidden/>
    <w:unhideWhenUsed/>
    <w:rsid w:val="00F529F5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Mausang">
    <w:name w:val="Light Grid"/>
    <w:basedOn w:val="BangThngthng"/>
    <w:uiPriority w:val="62"/>
    <w:semiHidden/>
    <w:unhideWhenUsed/>
    <w:rsid w:val="00F529F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F529F5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Mausang-Nhnmanh2">
    <w:name w:val="Light Grid Accent 2"/>
    <w:basedOn w:val="BangThngthng"/>
    <w:uiPriority w:val="62"/>
    <w:semiHidden/>
    <w:unhideWhenUsed/>
    <w:rsid w:val="00F529F5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Mausang-Nhnmanh3">
    <w:name w:val="Light Grid Accent 3"/>
    <w:basedOn w:val="BangThngthng"/>
    <w:uiPriority w:val="62"/>
    <w:semiHidden/>
    <w:unhideWhenUsed/>
    <w:rsid w:val="00F529F5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Mausang-Nhnmanh4">
    <w:name w:val="Light Grid Accent 4"/>
    <w:basedOn w:val="BangThngthng"/>
    <w:uiPriority w:val="62"/>
    <w:semiHidden/>
    <w:unhideWhenUsed/>
    <w:rsid w:val="00F529F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Mausang-Nhnmanh5">
    <w:name w:val="Light Grid Accent 5"/>
    <w:basedOn w:val="BangThngthng"/>
    <w:uiPriority w:val="62"/>
    <w:semiHidden/>
    <w:unhideWhenUsed/>
    <w:rsid w:val="00F529F5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Mausang-Nhnmanh6">
    <w:name w:val="Light Grid Accent 6"/>
    <w:basedOn w:val="BangThngthng"/>
    <w:uiPriority w:val="62"/>
    <w:semiHidden/>
    <w:unhideWhenUsed/>
    <w:rsid w:val="00F529F5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nhsachSm">
    <w:name w:val="Dark List"/>
    <w:basedOn w:val="BangThngthng"/>
    <w:uiPriority w:val="70"/>
    <w:semiHidden/>
    <w:unhideWhenUsed/>
    <w:rsid w:val="00F529F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semiHidden/>
    <w:unhideWhenUsed/>
    <w:rsid w:val="00F529F5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nhsachSm-Nhnmanh2">
    <w:name w:val="Dark List Accent 2"/>
    <w:basedOn w:val="BangThngthng"/>
    <w:uiPriority w:val="70"/>
    <w:semiHidden/>
    <w:unhideWhenUsed/>
    <w:rsid w:val="00F529F5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nhsachSm-Nhnmanh3">
    <w:name w:val="Dark List Accent 3"/>
    <w:basedOn w:val="BangThngthng"/>
    <w:uiPriority w:val="70"/>
    <w:semiHidden/>
    <w:unhideWhenUsed/>
    <w:rsid w:val="00F529F5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nhsachSm-Nhnmanh4">
    <w:name w:val="Dark List Accent 4"/>
    <w:basedOn w:val="BangThngthng"/>
    <w:uiPriority w:val="70"/>
    <w:semiHidden/>
    <w:unhideWhenUsed/>
    <w:rsid w:val="00F529F5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nhsachSm-Nhnmanh5">
    <w:name w:val="Dark List Accent 5"/>
    <w:basedOn w:val="BangThngthng"/>
    <w:uiPriority w:val="70"/>
    <w:semiHidden/>
    <w:unhideWhenUsed/>
    <w:rsid w:val="00F529F5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F529F5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BangDanhsch1Nhat">
    <w:name w:val="List Table 1 Light"/>
    <w:basedOn w:val="BangThngthng"/>
    <w:uiPriority w:val="46"/>
    <w:rsid w:val="00F529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1">
    <w:name w:val="List Table 1 Light Accent 1"/>
    <w:basedOn w:val="BangThngthng"/>
    <w:uiPriority w:val="46"/>
    <w:rsid w:val="00F529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rsid w:val="00F529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BangDanhsch1Nhat-Nhnmanh3">
    <w:name w:val="List Table 1 Light Accent 3"/>
    <w:basedOn w:val="BangThngthng"/>
    <w:uiPriority w:val="46"/>
    <w:rsid w:val="00F529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ngDanhsch1Nhat-imnhn4">
    <w:name w:val="List Table 1 Light Accent 4"/>
    <w:basedOn w:val="BangThngthng"/>
    <w:uiPriority w:val="46"/>
    <w:rsid w:val="00F529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ngDanhsch1Nhat-imnhn5">
    <w:name w:val="List Table 1 Light Accent 5"/>
    <w:basedOn w:val="BangThngthng"/>
    <w:uiPriority w:val="46"/>
    <w:rsid w:val="00F529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BangDanhsch1Nhat-Nhnmanh6">
    <w:name w:val="List Table 1 Light Accent 6"/>
    <w:basedOn w:val="BangThngthng"/>
    <w:uiPriority w:val="46"/>
    <w:rsid w:val="00F529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DanhschBng2">
    <w:name w:val="List Table 2"/>
    <w:basedOn w:val="BangThngthng"/>
    <w:uiPriority w:val="47"/>
    <w:rsid w:val="00F529F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2-Nhnmanh1">
    <w:name w:val="List Table 2 Accent 1"/>
    <w:basedOn w:val="BangThngthng"/>
    <w:uiPriority w:val="47"/>
    <w:rsid w:val="00F529F5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DanhschBng2-Nhnmanh2">
    <w:name w:val="List Table 2 Accent 2"/>
    <w:basedOn w:val="BangThngthng"/>
    <w:uiPriority w:val="47"/>
    <w:rsid w:val="00F529F5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DanhschBng2-Nhnmanh3">
    <w:name w:val="List Table 2 Accent 3"/>
    <w:basedOn w:val="BangThngthng"/>
    <w:uiPriority w:val="47"/>
    <w:rsid w:val="00F529F5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DanhschBng2-Nhnmanh4">
    <w:name w:val="List Table 2 Accent 4"/>
    <w:basedOn w:val="BangThngthng"/>
    <w:uiPriority w:val="47"/>
    <w:rsid w:val="00F529F5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DanhschBng2-Nhnmanh5">
    <w:name w:val="List Table 2 Accent 5"/>
    <w:basedOn w:val="BangThngthng"/>
    <w:uiPriority w:val="47"/>
    <w:rsid w:val="00F529F5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DanhschBng2-Nhnmanh6">
    <w:name w:val="List Table 2 Accent 6"/>
    <w:basedOn w:val="BangThngthng"/>
    <w:uiPriority w:val="47"/>
    <w:rsid w:val="00F529F5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DanhschBng3">
    <w:name w:val="List Table 3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DanhschBng3-Nhnmanh1">
    <w:name w:val="List Table 3 Accent 1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DanhschBng3-Nhnmanh2">
    <w:name w:val="List Table 3 Accent 2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DanhschBng3-Nhnmanh3">
    <w:name w:val="List Table 3 Accent 3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DanhschBng3-Nhnmanh4">
    <w:name w:val="List Table 3 Accent 4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DanhschBng3-Nhnmanh5">
    <w:name w:val="List Table 3 Accent 5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DanhschBng3-Nhnmanh6">
    <w:name w:val="List Table 3 Accent 6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DanhschBng4">
    <w:name w:val="List Table 4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4-Nhnmanh1">
    <w:name w:val="List Table 4 Accent 1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DanhschBng4-Nhnmanh2">
    <w:name w:val="List Table 4 Accent 2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DanhschBng4-Nhnmanh3">
    <w:name w:val="List Table 4 Accent 3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DanhschBng4-Nhnmanh4">
    <w:name w:val="List Table 4 Accent 4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DanhschBng4-Nhnmanh5">
    <w:name w:val="List Table 4 Accent 5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DanhschBng4-Nhnmanh6">
    <w:name w:val="List Table 4 Accent 6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DanhschBng5m">
    <w:name w:val="List Table 5 Dark"/>
    <w:basedOn w:val="BangThngthng"/>
    <w:uiPriority w:val="50"/>
    <w:rsid w:val="00F529F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1">
    <w:name w:val="List Table 5 Dark Accent 1"/>
    <w:basedOn w:val="BangThngthng"/>
    <w:uiPriority w:val="50"/>
    <w:rsid w:val="00F529F5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2">
    <w:name w:val="List Table 5 Dark Accent 2"/>
    <w:basedOn w:val="BangThngthng"/>
    <w:uiPriority w:val="50"/>
    <w:rsid w:val="00F529F5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3">
    <w:name w:val="List Table 5 Dark Accent 3"/>
    <w:basedOn w:val="BangThngthng"/>
    <w:uiPriority w:val="50"/>
    <w:rsid w:val="00F529F5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4">
    <w:name w:val="List Table 5 Dark Accent 4"/>
    <w:basedOn w:val="BangThngthng"/>
    <w:uiPriority w:val="50"/>
    <w:rsid w:val="00F529F5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5">
    <w:name w:val="List Table 5 Dark Accent 5"/>
    <w:basedOn w:val="BangThngthng"/>
    <w:uiPriority w:val="50"/>
    <w:rsid w:val="00F529F5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6">
    <w:name w:val="List Table 5 Dark Accent 6"/>
    <w:basedOn w:val="BangThngthng"/>
    <w:uiPriority w:val="50"/>
    <w:rsid w:val="00F529F5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6Nhiumusc">
    <w:name w:val="List Table 6 Colorful"/>
    <w:basedOn w:val="BangThngthng"/>
    <w:uiPriority w:val="51"/>
    <w:rsid w:val="00F529F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6Nhiumusc-Nhnmanh1">
    <w:name w:val="List Table 6 Colorful Accent 1"/>
    <w:basedOn w:val="BangThngthng"/>
    <w:uiPriority w:val="51"/>
    <w:rsid w:val="00F529F5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DanhschBng6Nhiumusc-Nhnmanh2">
    <w:name w:val="List Table 6 Colorful Accent 2"/>
    <w:basedOn w:val="BangThngthng"/>
    <w:uiPriority w:val="51"/>
    <w:rsid w:val="00F529F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DanhschBng6Nhiumusc-Nhnmanh3">
    <w:name w:val="List Table 6 Colorful Accent 3"/>
    <w:basedOn w:val="BangThngthng"/>
    <w:uiPriority w:val="51"/>
    <w:rsid w:val="00F529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DanhschBng6Nhiumusc-Nhnmanh4">
    <w:name w:val="List Table 6 Colorful Accent 4"/>
    <w:basedOn w:val="BangThngthng"/>
    <w:uiPriority w:val="51"/>
    <w:rsid w:val="00F529F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DanhschBng6Nhiumusc-Nhnmanh5">
    <w:name w:val="List Table 6 Colorful Accent 5"/>
    <w:basedOn w:val="BangThngthng"/>
    <w:uiPriority w:val="51"/>
    <w:rsid w:val="00F529F5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DanhschBng6Nhiumusc-Nhnmanh6">
    <w:name w:val="List Table 6 Colorful Accent 6"/>
    <w:basedOn w:val="BangThngthng"/>
    <w:uiPriority w:val="51"/>
    <w:rsid w:val="00F529F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DanhschBng7Nhiumusc">
    <w:name w:val="List Table 7 Colorful"/>
    <w:basedOn w:val="BangThngthng"/>
    <w:uiPriority w:val="52"/>
    <w:rsid w:val="00F529F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1">
    <w:name w:val="List Table 7 Colorful Accent 1"/>
    <w:basedOn w:val="BangThngthng"/>
    <w:uiPriority w:val="52"/>
    <w:rsid w:val="00F529F5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2">
    <w:name w:val="List Table 7 Colorful Accent 2"/>
    <w:basedOn w:val="BangThngthng"/>
    <w:uiPriority w:val="52"/>
    <w:rsid w:val="00F529F5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3">
    <w:name w:val="List Table 7 Colorful Accent 3"/>
    <w:basedOn w:val="BangThngthng"/>
    <w:uiPriority w:val="52"/>
    <w:rsid w:val="00F529F5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4">
    <w:name w:val="List Table 7 Colorful Accent 4"/>
    <w:basedOn w:val="BangThngthng"/>
    <w:uiPriority w:val="52"/>
    <w:rsid w:val="00F529F5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5">
    <w:name w:val="List Table 7 Colorful Accent 5"/>
    <w:basedOn w:val="BangThngthng"/>
    <w:uiPriority w:val="52"/>
    <w:rsid w:val="00F529F5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6">
    <w:name w:val="List Table 7 Colorful Accent 6"/>
    <w:basedOn w:val="BangThngthng"/>
    <w:uiPriority w:val="52"/>
    <w:rsid w:val="00F529F5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hkyEmail">
    <w:name w:val="E-mail Signature"/>
    <w:basedOn w:val="Binhthng"/>
    <w:link w:val="ChkyEmailChar"/>
    <w:uiPriority w:val="99"/>
    <w:semiHidden/>
    <w:unhideWhenUsed/>
    <w:rsid w:val="00F529F5"/>
  </w:style>
  <w:style w:type="character" w:customStyle="1" w:styleId="ChkyEmailChar">
    <w:name w:val="Chữ ký Email Char"/>
    <w:basedOn w:val="Phngmcinhcuaoanvn"/>
    <w:link w:val="ChkyEmail"/>
    <w:uiPriority w:val="99"/>
    <w:semiHidden/>
    <w:rsid w:val="00F529F5"/>
    <w:rPr>
      <w:rFonts w:ascii="Calibri" w:hAnsi="Calibri" w:cs="Calibri"/>
    </w:rPr>
  </w:style>
  <w:style w:type="paragraph" w:styleId="Lichao">
    <w:name w:val="Salutation"/>
    <w:basedOn w:val="Binhthng"/>
    <w:next w:val="Binhthng"/>
    <w:link w:val="LichaoChar"/>
    <w:uiPriority w:val="99"/>
    <w:semiHidden/>
    <w:unhideWhenUsed/>
    <w:rsid w:val="00F529F5"/>
  </w:style>
  <w:style w:type="character" w:customStyle="1" w:styleId="LichaoChar">
    <w:name w:val="Lời chào Char"/>
    <w:basedOn w:val="Phngmcinhcuaoanvn"/>
    <w:link w:val="Lichao"/>
    <w:uiPriority w:val="99"/>
    <w:semiHidden/>
    <w:rsid w:val="00F529F5"/>
    <w:rPr>
      <w:rFonts w:ascii="Calibri" w:hAnsi="Calibri" w:cs="Calibri"/>
    </w:rPr>
  </w:style>
  <w:style w:type="table" w:styleId="Bangcodangct1">
    <w:name w:val="Table Columns 1"/>
    <w:basedOn w:val="BangThngthng"/>
    <w:uiPriority w:val="99"/>
    <w:semiHidden/>
    <w:unhideWhenUsed/>
    <w:rsid w:val="00F529F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2">
    <w:name w:val="Table Columns 2"/>
    <w:basedOn w:val="BangThngthng"/>
    <w:uiPriority w:val="99"/>
    <w:semiHidden/>
    <w:unhideWhenUsed/>
    <w:rsid w:val="00F529F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3">
    <w:name w:val="Table Columns 3"/>
    <w:basedOn w:val="BangThngthng"/>
    <w:uiPriority w:val="99"/>
    <w:semiHidden/>
    <w:unhideWhenUsed/>
    <w:rsid w:val="00F529F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4">
    <w:name w:val="Table Columns 4"/>
    <w:basedOn w:val="BangThngthng"/>
    <w:uiPriority w:val="99"/>
    <w:semiHidden/>
    <w:unhideWhenUsed/>
    <w:rsid w:val="00F529F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odangct5">
    <w:name w:val="Table Columns 5"/>
    <w:basedOn w:val="BangThngthng"/>
    <w:uiPriority w:val="99"/>
    <w:semiHidden/>
    <w:unhideWhenUsed/>
    <w:rsid w:val="00F529F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Chky">
    <w:name w:val="Signature"/>
    <w:basedOn w:val="Binhthng"/>
    <w:link w:val="ChkyChar"/>
    <w:uiPriority w:val="99"/>
    <w:semiHidden/>
    <w:unhideWhenUsed/>
    <w:rsid w:val="00F529F5"/>
    <w:pPr>
      <w:ind w:left="4320"/>
    </w:pPr>
  </w:style>
  <w:style w:type="character" w:customStyle="1" w:styleId="ChkyChar">
    <w:name w:val="Chữ ký Char"/>
    <w:basedOn w:val="Phngmcinhcuaoanvn"/>
    <w:link w:val="Chky"/>
    <w:uiPriority w:val="99"/>
    <w:semiHidden/>
    <w:rsid w:val="00F529F5"/>
    <w:rPr>
      <w:rFonts w:ascii="Calibri" w:hAnsi="Calibri" w:cs="Calibri"/>
    </w:rPr>
  </w:style>
  <w:style w:type="table" w:styleId="Bangngian1">
    <w:name w:val="Table Simple 1"/>
    <w:basedOn w:val="BangThngthng"/>
    <w:uiPriority w:val="99"/>
    <w:semiHidden/>
    <w:unhideWhenUsed/>
    <w:rsid w:val="00F529F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Bangngian2">
    <w:name w:val="Table Simple 2"/>
    <w:basedOn w:val="BangThngthng"/>
    <w:uiPriority w:val="99"/>
    <w:semiHidden/>
    <w:unhideWhenUsed/>
    <w:rsid w:val="00F529F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ngian3">
    <w:name w:val="Table Simple 3"/>
    <w:basedOn w:val="BangThngthng"/>
    <w:uiPriority w:val="99"/>
    <w:semiHidden/>
    <w:unhideWhenUsed/>
    <w:rsid w:val="00F529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tinht1">
    <w:name w:val="Table Subtle 1"/>
    <w:basedOn w:val="BangThngthng"/>
    <w:uiPriority w:val="99"/>
    <w:semiHidden/>
    <w:unhideWhenUsed/>
    <w:rsid w:val="00F529F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tinht2">
    <w:name w:val="Table Subtle 2"/>
    <w:basedOn w:val="BangThngthng"/>
    <w:uiPriority w:val="99"/>
    <w:rsid w:val="00F529F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himuc1">
    <w:name w:val="index 1"/>
    <w:basedOn w:val="Binhthng"/>
    <w:next w:val="Binhthng"/>
    <w:autoRedefine/>
    <w:uiPriority w:val="99"/>
    <w:semiHidden/>
    <w:unhideWhenUsed/>
    <w:rsid w:val="00F529F5"/>
    <w:pPr>
      <w:ind w:left="220" w:hanging="220"/>
    </w:pPr>
  </w:style>
  <w:style w:type="paragraph" w:styleId="Chimuc2">
    <w:name w:val="index 2"/>
    <w:basedOn w:val="Binhthng"/>
    <w:next w:val="Binhthng"/>
    <w:autoRedefine/>
    <w:uiPriority w:val="99"/>
    <w:semiHidden/>
    <w:unhideWhenUsed/>
    <w:rsid w:val="00F529F5"/>
    <w:pPr>
      <w:ind w:left="440" w:hanging="220"/>
    </w:pPr>
  </w:style>
  <w:style w:type="paragraph" w:styleId="Chimuc3">
    <w:name w:val="index 3"/>
    <w:basedOn w:val="Binhthng"/>
    <w:next w:val="Binhthng"/>
    <w:autoRedefine/>
    <w:uiPriority w:val="99"/>
    <w:semiHidden/>
    <w:unhideWhenUsed/>
    <w:rsid w:val="00F529F5"/>
    <w:pPr>
      <w:ind w:left="660" w:hanging="220"/>
    </w:pPr>
  </w:style>
  <w:style w:type="paragraph" w:styleId="Chimuc4">
    <w:name w:val="index 4"/>
    <w:basedOn w:val="Binhthng"/>
    <w:next w:val="Binhthng"/>
    <w:autoRedefine/>
    <w:uiPriority w:val="99"/>
    <w:semiHidden/>
    <w:unhideWhenUsed/>
    <w:rsid w:val="00F529F5"/>
    <w:pPr>
      <w:ind w:left="880" w:hanging="220"/>
    </w:pPr>
  </w:style>
  <w:style w:type="paragraph" w:styleId="Chimuc5">
    <w:name w:val="index 5"/>
    <w:basedOn w:val="Binhthng"/>
    <w:next w:val="Binhthng"/>
    <w:autoRedefine/>
    <w:uiPriority w:val="99"/>
    <w:semiHidden/>
    <w:unhideWhenUsed/>
    <w:rsid w:val="00F529F5"/>
    <w:pPr>
      <w:ind w:left="1100" w:hanging="220"/>
    </w:pPr>
  </w:style>
  <w:style w:type="paragraph" w:styleId="Chimuc6">
    <w:name w:val="index 6"/>
    <w:basedOn w:val="Binhthng"/>
    <w:next w:val="Binhthng"/>
    <w:autoRedefine/>
    <w:uiPriority w:val="99"/>
    <w:semiHidden/>
    <w:unhideWhenUsed/>
    <w:rsid w:val="00F529F5"/>
    <w:pPr>
      <w:ind w:left="1320" w:hanging="220"/>
    </w:pPr>
  </w:style>
  <w:style w:type="paragraph" w:styleId="Chimuc7">
    <w:name w:val="index 7"/>
    <w:basedOn w:val="Binhthng"/>
    <w:next w:val="Binhthng"/>
    <w:autoRedefine/>
    <w:uiPriority w:val="99"/>
    <w:semiHidden/>
    <w:unhideWhenUsed/>
    <w:rsid w:val="00F529F5"/>
    <w:pPr>
      <w:ind w:left="1540" w:hanging="220"/>
    </w:pPr>
  </w:style>
  <w:style w:type="paragraph" w:styleId="Chimuc8">
    <w:name w:val="index 8"/>
    <w:basedOn w:val="Binhthng"/>
    <w:next w:val="Binhthng"/>
    <w:autoRedefine/>
    <w:uiPriority w:val="99"/>
    <w:semiHidden/>
    <w:unhideWhenUsed/>
    <w:rsid w:val="00F529F5"/>
    <w:pPr>
      <w:ind w:left="1760" w:hanging="220"/>
    </w:pPr>
  </w:style>
  <w:style w:type="paragraph" w:styleId="Chimuc9">
    <w:name w:val="index 9"/>
    <w:basedOn w:val="Binhthng"/>
    <w:next w:val="Binhthng"/>
    <w:autoRedefine/>
    <w:uiPriority w:val="99"/>
    <w:semiHidden/>
    <w:unhideWhenUsed/>
    <w:rsid w:val="00F529F5"/>
    <w:pPr>
      <w:ind w:left="1980" w:hanging="220"/>
    </w:pPr>
  </w:style>
  <w:style w:type="paragraph" w:styleId="uChimuc">
    <w:name w:val="index heading"/>
    <w:basedOn w:val="Binhthng"/>
    <w:next w:val="Chimuc1"/>
    <w:uiPriority w:val="99"/>
    <w:semiHidden/>
    <w:unhideWhenUsed/>
    <w:rsid w:val="00F529F5"/>
    <w:rPr>
      <w:rFonts w:ascii="Calibri Light" w:eastAsiaTheme="majorEastAsia" w:hAnsi="Calibri Light" w:cs="Calibri Light"/>
      <w:b/>
      <w:bCs/>
    </w:rPr>
  </w:style>
  <w:style w:type="paragraph" w:styleId="ong">
    <w:name w:val="Closing"/>
    <w:basedOn w:val="Binhthng"/>
    <w:link w:val="ongChar"/>
    <w:uiPriority w:val="99"/>
    <w:semiHidden/>
    <w:unhideWhenUsed/>
    <w:rsid w:val="00F529F5"/>
    <w:pPr>
      <w:ind w:left="4320"/>
    </w:pPr>
  </w:style>
  <w:style w:type="character" w:customStyle="1" w:styleId="ongChar">
    <w:name w:val="Đóng Char"/>
    <w:basedOn w:val="Phngmcinhcuaoanvn"/>
    <w:link w:val="ong"/>
    <w:uiPriority w:val="99"/>
    <w:semiHidden/>
    <w:rsid w:val="00F529F5"/>
    <w:rPr>
      <w:rFonts w:ascii="Calibri" w:hAnsi="Calibri" w:cs="Calibri"/>
    </w:rPr>
  </w:style>
  <w:style w:type="table" w:styleId="LiBang">
    <w:name w:val="Table Grid"/>
    <w:basedOn w:val="BangThngthng"/>
    <w:uiPriority w:val="39"/>
    <w:rsid w:val="00F52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li1">
    <w:name w:val="Table Grid 1"/>
    <w:basedOn w:val="BangThngthng"/>
    <w:uiPriority w:val="99"/>
    <w:semiHidden/>
    <w:unhideWhenUsed/>
    <w:rsid w:val="00F529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2">
    <w:name w:val="Table Grid 2"/>
    <w:basedOn w:val="BangThngthng"/>
    <w:uiPriority w:val="99"/>
    <w:semiHidden/>
    <w:unhideWhenUsed/>
    <w:rsid w:val="00F529F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3">
    <w:name w:val="Table Grid 3"/>
    <w:basedOn w:val="BangThngthng"/>
    <w:uiPriority w:val="99"/>
    <w:semiHidden/>
    <w:unhideWhenUsed/>
    <w:rsid w:val="00F529F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4">
    <w:name w:val="Table Grid 4"/>
    <w:basedOn w:val="BangThngthng"/>
    <w:uiPriority w:val="99"/>
    <w:semiHidden/>
    <w:unhideWhenUsed/>
    <w:rsid w:val="00F529F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5">
    <w:name w:val="Table Grid 5"/>
    <w:basedOn w:val="BangThngthng"/>
    <w:uiPriority w:val="99"/>
    <w:semiHidden/>
    <w:unhideWhenUsed/>
    <w:rsid w:val="00F529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6">
    <w:name w:val="Table Grid 6"/>
    <w:basedOn w:val="BangThngthng"/>
    <w:uiPriority w:val="99"/>
    <w:semiHidden/>
    <w:unhideWhenUsed/>
    <w:rsid w:val="00F529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7">
    <w:name w:val="Table Grid 7"/>
    <w:basedOn w:val="BangThngthng"/>
    <w:uiPriority w:val="99"/>
    <w:semiHidden/>
    <w:unhideWhenUsed/>
    <w:rsid w:val="00F529F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8">
    <w:name w:val="Table Grid 8"/>
    <w:basedOn w:val="BangThngthng"/>
    <w:uiPriority w:val="99"/>
    <w:semiHidden/>
    <w:unhideWhenUsed/>
    <w:rsid w:val="00F529F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ngLiNhat">
    <w:name w:val="Grid Table Light"/>
    <w:basedOn w:val="BangThngthng"/>
    <w:uiPriority w:val="40"/>
    <w:rsid w:val="00F529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Bng1Nhat">
    <w:name w:val="Grid Table 1 Light"/>
    <w:basedOn w:val="BangThngthng"/>
    <w:uiPriority w:val="46"/>
    <w:rsid w:val="00F529F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1">
    <w:name w:val="Grid Table 1 Light Accent 1"/>
    <w:basedOn w:val="BangThngthng"/>
    <w:uiPriority w:val="46"/>
    <w:rsid w:val="00F529F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2">
    <w:name w:val="Grid Table 1 Light Accent 2"/>
    <w:basedOn w:val="BangThngthng"/>
    <w:uiPriority w:val="46"/>
    <w:rsid w:val="00F529F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3">
    <w:name w:val="Grid Table 1 Light Accent 3"/>
    <w:basedOn w:val="BangThngthng"/>
    <w:uiPriority w:val="46"/>
    <w:rsid w:val="00F529F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rsid w:val="00F529F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5">
    <w:name w:val="Grid Table 1 Light Accent 5"/>
    <w:basedOn w:val="BangThngthng"/>
    <w:uiPriority w:val="46"/>
    <w:rsid w:val="00F529F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6">
    <w:name w:val="Grid Table 1 Light Accent 6"/>
    <w:basedOn w:val="BangThngthng"/>
    <w:uiPriority w:val="46"/>
    <w:rsid w:val="00F529F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2">
    <w:name w:val="Grid Table 2"/>
    <w:basedOn w:val="BangThngthng"/>
    <w:uiPriority w:val="47"/>
    <w:rsid w:val="00F529F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2-Nhnmanh1">
    <w:name w:val="Grid Table 2 Accent 1"/>
    <w:basedOn w:val="BangThngthng"/>
    <w:uiPriority w:val="47"/>
    <w:rsid w:val="00F529F5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ngLi2-Nhnmanh2">
    <w:name w:val="Grid Table 2 Accent 2"/>
    <w:basedOn w:val="BangThngthng"/>
    <w:uiPriority w:val="47"/>
    <w:rsid w:val="00F529F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BangLi2-Nhnmanh3">
    <w:name w:val="Grid Table 2 Accent 3"/>
    <w:basedOn w:val="BangThngthng"/>
    <w:uiPriority w:val="47"/>
    <w:rsid w:val="00F529F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ngLi2-Nhnmanh4">
    <w:name w:val="Grid Table 2 Accent 4"/>
    <w:basedOn w:val="BangThngthng"/>
    <w:uiPriority w:val="47"/>
    <w:rsid w:val="00F529F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ngLi2-Nhnmanh5">
    <w:name w:val="Grid Table 2 Accent 5"/>
    <w:basedOn w:val="BangThngthng"/>
    <w:uiPriority w:val="47"/>
    <w:rsid w:val="00F529F5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BangLi2-Nhnmanh6">
    <w:name w:val="Grid Table 2 Accent 6"/>
    <w:basedOn w:val="BangThngthng"/>
    <w:uiPriority w:val="47"/>
    <w:rsid w:val="00F529F5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bng3">
    <w:name w:val="Grid Table 3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3-Nhnmanh1">
    <w:name w:val="Grid Table 3 Accent 1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BangLi3-Nhnmanh2">
    <w:name w:val="Grid Table 3 Accent 2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BangLi3-Nhnmanh3">
    <w:name w:val="Grid Table 3 Accent 3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BangLi3-Nhnmanh4">
    <w:name w:val="Grid Table 3 Accent 4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BangLi3-Nhnmanh5">
    <w:name w:val="Grid Table 3 Accent 5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BangLi3-Nhnmanh6">
    <w:name w:val="Grid Table 3 Accent 6"/>
    <w:basedOn w:val="BangThngthng"/>
    <w:uiPriority w:val="48"/>
    <w:rsid w:val="00F529F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bng4">
    <w:name w:val="Grid Table 4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ngLi4-Nhnmanh2">
    <w:name w:val="Grid Table 4 Accent 2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BangLi4-Nhnmanh3">
    <w:name w:val="Grid Table 4 Accent 3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ngLi4-Nhnmanh4">
    <w:name w:val="Grid Table 4 Accent 4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ngLi4-Nhnmanh5">
    <w:name w:val="Grid Table 4 Accent 5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BangLi4-Nhnmanh6">
    <w:name w:val="Grid Table 4 Accent 6"/>
    <w:basedOn w:val="BangThngthng"/>
    <w:uiPriority w:val="49"/>
    <w:rsid w:val="00F529F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ngLi5m">
    <w:name w:val="Grid Table 5 Dark"/>
    <w:basedOn w:val="BangThngthng"/>
    <w:uiPriority w:val="50"/>
    <w:rsid w:val="00F529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BangLi5m-Nhnmanh1">
    <w:name w:val="Grid Table 5 Dark Accent 1"/>
    <w:basedOn w:val="BangThngthng"/>
    <w:uiPriority w:val="50"/>
    <w:rsid w:val="00F529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BangLi5m-Nhnmanh2">
    <w:name w:val="Grid Table 5 Dark Accent 2"/>
    <w:basedOn w:val="BangThngthng"/>
    <w:uiPriority w:val="50"/>
    <w:rsid w:val="00F529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BangLi5m-Nhnmanh3">
    <w:name w:val="Grid Table 5 Dark Accent 3"/>
    <w:basedOn w:val="BangThngthng"/>
    <w:uiPriority w:val="50"/>
    <w:rsid w:val="00F529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BangLi5m-Nhnmanh4">
    <w:name w:val="Grid Table 5 Dark Accent 4"/>
    <w:basedOn w:val="BangThngthng"/>
    <w:uiPriority w:val="50"/>
    <w:rsid w:val="00F529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BangLi5m-Nhnmanh5">
    <w:name w:val="Grid Table 5 Dark Accent 5"/>
    <w:basedOn w:val="BangThngthng"/>
    <w:uiPriority w:val="50"/>
    <w:rsid w:val="00F529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BangLi5m-Nhnmanh6">
    <w:name w:val="Grid Table 5 Dark Accent 6"/>
    <w:basedOn w:val="BangThngthng"/>
    <w:uiPriority w:val="50"/>
    <w:rsid w:val="00F529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BangLi6Nhiumusc">
    <w:name w:val="Grid Table 6 Colorful"/>
    <w:basedOn w:val="BangThngthng"/>
    <w:uiPriority w:val="51"/>
    <w:rsid w:val="00F529F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6Nhiumusc-du1">
    <w:name w:val="Grid Table 6 Colorful Accent 1"/>
    <w:basedOn w:val="BangThngthng"/>
    <w:uiPriority w:val="51"/>
    <w:rsid w:val="00F529F5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ngLi6Nhiumusc-du2">
    <w:name w:val="Grid Table 6 Colorful Accent 2"/>
    <w:basedOn w:val="BangThngthng"/>
    <w:uiPriority w:val="51"/>
    <w:rsid w:val="00F529F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BangLi6Nhiumusc-du3">
    <w:name w:val="Grid Table 6 Colorful Accent 3"/>
    <w:basedOn w:val="BangThngthng"/>
    <w:uiPriority w:val="51"/>
    <w:rsid w:val="00F529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ngLi6Nhiumusc-du4">
    <w:name w:val="Grid Table 6 Colorful Accent 4"/>
    <w:basedOn w:val="BangThngthng"/>
    <w:uiPriority w:val="51"/>
    <w:rsid w:val="00F529F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ngLi6Nhiumusc-du5">
    <w:name w:val="Grid Table 6 Colorful Accent 5"/>
    <w:basedOn w:val="BangThngthng"/>
    <w:uiPriority w:val="51"/>
    <w:rsid w:val="00F529F5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BangLi6Nhiumusc-imnhn6">
    <w:name w:val="Grid Table 6 Colorful Accent 6"/>
    <w:basedOn w:val="BangThngthng"/>
    <w:uiPriority w:val="51"/>
    <w:rsid w:val="00F529F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ngLi7Nhiumusc">
    <w:name w:val="Grid Table 7 Colorful"/>
    <w:basedOn w:val="BangThngthng"/>
    <w:uiPriority w:val="52"/>
    <w:rsid w:val="00F529F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7Nhiumusc-imnhn1">
    <w:name w:val="Grid Table 7 Colorful Accent 1"/>
    <w:basedOn w:val="BangThngthng"/>
    <w:uiPriority w:val="52"/>
    <w:rsid w:val="00F529F5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BangLi7Nhiumusc-du2">
    <w:name w:val="Grid Table 7 Colorful Accent 2"/>
    <w:basedOn w:val="BangThngthng"/>
    <w:uiPriority w:val="52"/>
    <w:rsid w:val="00F529F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BangLi7Nhiumusc-du3">
    <w:name w:val="Grid Table 7 Colorful Accent 3"/>
    <w:basedOn w:val="BangThngthng"/>
    <w:uiPriority w:val="52"/>
    <w:rsid w:val="00F529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BangLi7Nhiumusc-du4">
    <w:name w:val="Grid Table 7 Colorful Accent 4"/>
    <w:basedOn w:val="BangThngthng"/>
    <w:uiPriority w:val="52"/>
    <w:rsid w:val="00F529F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BangLi7Nhiumusc-du5">
    <w:name w:val="Grid Table 7 Colorful Accent 5"/>
    <w:basedOn w:val="BangThngthng"/>
    <w:uiPriority w:val="52"/>
    <w:rsid w:val="00F529F5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BangLi7Nhiumusc-imnhn6">
    <w:name w:val="Grid Table 7 Colorful Accent 6"/>
    <w:basedOn w:val="BangThngthng"/>
    <w:uiPriority w:val="52"/>
    <w:rsid w:val="00F529F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BangdangWeb1">
    <w:name w:val="Table Web 1"/>
    <w:basedOn w:val="BangThngthng"/>
    <w:uiPriority w:val="99"/>
    <w:semiHidden/>
    <w:unhideWhenUsed/>
    <w:rsid w:val="00F529F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2">
    <w:name w:val="Table Web 2"/>
    <w:basedOn w:val="BangThngthng"/>
    <w:uiPriority w:val="99"/>
    <w:semiHidden/>
    <w:unhideWhenUsed/>
    <w:rsid w:val="00F529F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3">
    <w:name w:val="Table Web 3"/>
    <w:basedOn w:val="BangThngthng"/>
    <w:uiPriority w:val="99"/>
    <w:rsid w:val="00F529F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hamchiuCcchu">
    <w:name w:val="footnote reference"/>
    <w:basedOn w:val="Phngmcinhcuaoanvn"/>
    <w:uiPriority w:val="99"/>
    <w:semiHidden/>
    <w:unhideWhenUsed/>
    <w:rsid w:val="00F529F5"/>
    <w:rPr>
      <w:rFonts w:ascii="Calibri" w:hAnsi="Calibri" w:cs="Calibri"/>
      <w:vertAlign w:val="superscript"/>
    </w:rPr>
  </w:style>
  <w:style w:type="character" w:styleId="SDong">
    <w:name w:val="line number"/>
    <w:basedOn w:val="Phngmcinhcuaoanvn"/>
    <w:uiPriority w:val="99"/>
    <w:semiHidden/>
    <w:unhideWhenUsed/>
    <w:rsid w:val="00F529F5"/>
    <w:rPr>
      <w:rFonts w:ascii="Calibri" w:hAnsi="Calibri" w:cs="Calibri"/>
    </w:rPr>
  </w:style>
  <w:style w:type="table" w:styleId="Bangdnghiung3D1">
    <w:name w:val="Table 3D effects 1"/>
    <w:basedOn w:val="BangThngthng"/>
    <w:uiPriority w:val="99"/>
    <w:semiHidden/>
    <w:unhideWhenUsed/>
    <w:rsid w:val="00F529F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dnghiung3D2">
    <w:name w:val="Table 3D effects 2"/>
    <w:basedOn w:val="BangThngthng"/>
    <w:uiPriority w:val="99"/>
    <w:semiHidden/>
    <w:unhideWhenUsed/>
    <w:rsid w:val="00F529F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nghiung3D3">
    <w:name w:val="Table 3D effects 3"/>
    <w:basedOn w:val="BangThngthng"/>
    <w:uiPriority w:val="99"/>
    <w:semiHidden/>
    <w:unhideWhenUsed/>
    <w:rsid w:val="00F529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theoChu">
    <w:name w:val="Table Theme"/>
    <w:basedOn w:val="BangThngthng"/>
    <w:uiPriority w:val="99"/>
    <w:semiHidden/>
    <w:unhideWhenUsed/>
    <w:rsid w:val="00F52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ang">
    <w:name w:val="page number"/>
    <w:basedOn w:val="Phngmcinhcuaoanvn"/>
    <w:uiPriority w:val="99"/>
    <w:semiHidden/>
    <w:unhideWhenUsed/>
    <w:rsid w:val="00F529F5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iha\AppData\Local\Microsoft\Office\16.0\DTS\vi-VN%7b9620AED3-5761-4A94-89B2-93D3A2922013%7d\%7bC90D8288-B75A-44D2-BE5F-C29C7AD37C3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{C90D8288-B75A-44D2-BE5F-C29C7AD37C3D}tf02786999_win32.dotx</Template>
  <TotalTime>0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2021-03-12T19:06:00Z</dcterms:created>
  <dcterms:modified xsi:type="dcterms:W3CDTF">2021-03-12T19:06:00Z</dcterms:modified>
</cp:coreProperties>
</file>